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44B9D" w14:textId="620FE298" w:rsidR="00040CE3" w:rsidRDefault="00040CE3" w:rsidP="00040CE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Note: Jacob Warner and I did read over each other’s proofs and therefore worked together on a portion of this homework. </w:t>
      </w:r>
    </w:p>
    <w:p w14:paraId="610A4542" w14:textId="77777777" w:rsidR="00040CE3" w:rsidRPr="006F2DEC" w:rsidRDefault="00040CE3" w:rsidP="00040CE3">
      <w:pPr>
        <w:jc w:val="center"/>
        <w:rPr>
          <w:i/>
          <w:szCs w:val="24"/>
        </w:rPr>
      </w:pPr>
    </w:p>
    <w:p w14:paraId="1521E7A7" w14:textId="2AC56740" w:rsidR="00F057BF" w:rsidRPr="00DA54BE" w:rsidRDefault="00BF5C63" w:rsidP="00727289">
      <w:pPr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t>1.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pacing w:val="-16"/>
          <w:sz w:val="24"/>
          <w:szCs w:val="24"/>
        </w:rPr>
        <w:t>W</w:t>
      </w:r>
      <w:r w:rsidRPr="00DA54BE">
        <w:rPr>
          <w:b/>
          <w:sz w:val="24"/>
          <w:szCs w:val="24"/>
        </w:rPr>
        <w:t>rite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Pr="00DA54BE">
        <w:rPr>
          <w:b/>
          <w:spacing w:val="45"/>
          <w:sz w:val="24"/>
          <w:szCs w:val="24"/>
        </w:rPr>
        <w:t xml:space="preserve"> </w:t>
      </w:r>
      <w:r w:rsidRPr="00DA54BE">
        <w:rPr>
          <w:b/>
          <w:spacing w:val="6"/>
          <w:sz w:val="24"/>
          <w:szCs w:val="24"/>
        </w:rPr>
        <w:t>b</w:t>
      </w:r>
      <w:r w:rsidRPr="00DA54BE">
        <w:rPr>
          <w:b/>
          <w:sz w:val="24"/>
          <w:szCs w:val="24"/>
        </w:rPr>
        <w:t>est</w:t>
      </w:r>
      <w:r w:rsidRPr="00DA54BE">
        <w:rPr>
          <w:b/>
          <w:spacing w:val="45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</w:t>
      </w:r>
      <w:r w:rsidRPr="00DA54BE">
        <w:rPr>
          <w:b/>
          <w:spacing w:val="6"/>
          <w:sz w:val="24"/>
          <w:szCs w:val="24"/>
        </w:rPr>
        <w:t>o</w:t>
      </w:r>
      <w:r w:rsidRPr="00DA54BE">
        <w:rPr>
          <w:b/>
          <w:sz w:val="24"/>
          <w:szCs w:val="24"/>
        </w:rPr>
        <w:t>of</w:t>
      </w:r>
      <w:r w:rsidRPr="00DA54BE">
        <w:rPr>
          <w:b/>
          <w:spacing w:val="27"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2"/>
          <w:w w:val="121"/>
          <w:sz w:val="24"/>
          <w:szCs w:val="24"/>
        </w:rPr>
        <w:t xml:space="preserve"> </w:t>
      </w:r>
      <w:r w:rsidRPr="00DA54BE">
        <w:rPr>
          <w:b/>
          <w:spacing w:val="-5"/>
          <w:sz w:val="24"/>
          <w:szCs w:val="24"/>
        </w:rPr>
        <w:t>y</w:t>
      </w:r>
      <w:r w:rsidRPr="00DA54BE">
        <w:rPr>
          <w:b/>
          <w:sz w:val="24"/>
          <w:szCs w:val="24"/>
        </w:rPr>
        <w:t>ou</w:t>
      </w:r>
      <w:r w:rsidRPr="00DA54BE">
        <w:rPr>
          <w:b/>
          <w:spacing w:val="2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can</w:t>
      </w:r>
      <w:r w:rsidRPr="00DA54BE">
        <w:rPr>
          <w:b/>
          <w:spacing w:val="3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for</w:t>
      </w:r>
      <w:r w:rsidRPr="00DA54BE">
        <w:rPr>
          <w:b/>
          <w:spacing w:val="1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Pr="00DA54BE">
        <w:rPr>
          <w:b/>
          <w:spacing w:val="45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pro</w:t>
      </w:r>
      <w:r w:rsidRPr="00DA54BE">
        <w:rPr>
          <w:b/>
          <w:spacing w:val="6"/>
          <w:sz w:val="24"/>
          <w:szCs w:val="24"/>
        </w:rPr>
        <w:t>p</w:t>
      </w:r>
      <w:r w:rsidRPr="00DA54BE">
        <w:rPr>
          <w:b/>
          <w:sz w:val="24"/>
          <w:szCs w:val="24"/>
        </w:rPr>
        <w:t>osition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for</w:t>
      </w:r>
      <w:r w:rsidRPr="00DA54BE">
        <w:rPr>
          <w:b/>
          <w:spacing w:val="1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Bad</w:t>
      </w:r>
      <w:r w:rsidRPr="00DA54BE">
        <w:rPr>
          <w:b/>
          <w:spacing w:val="4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</w:t>
      </w:r>
      <w:r w:rsidRPr="00DA54BE">
        <w:rPr>
          <w:b/>
          <w:spacing w:val="6"/>
          <w:sz w:val="24"/>
          <w:szCs w:val="24"/>
        </w:rPr>
        <w:t>o</w:t>
      </w:r>
      <w:r w:rsidRPr="00DA54BE">
        <w:rPr>
          <w:b/>
          <w:sz w:val="24"/>
          <w:szCs w:val="24"/>
        </w:rPr>
        <w:t>of</w:t>
      </w:r>
      <w:r w:rsidRPr="00DA54BE">
        <w:rPr>
          <w:b/>
          <w:spacing w:val="40"/>
          <w:sz w:val="24"/>
          <w:szCs w:val="24"/>
        </w:rPr>
        <w:t xml:space="preserve"> </w:t>
      </w:r>
      <w:r w:rsidRPr="00DA54BE">
        <w:rPr>
          <w:b/>
          <w:w w:val="132"/>
          <w:sz w:val="24"/>
          <w:szCs w:val="24"/>
        </w:rPr>
        <w:t>#2</w:t>
      </w:r>
      <w:r w:rsidRPr="00DA54BE">
        <w:rPr>
          <w:b/>
          <w:spacing w:val="-3"/>
          <w:w w:val="13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(see</w:t>
      </w:r>
      <w:r w:rsidRPr="00DA54BE">
        <w:rPr>
          <w:b/>
          <w:spacing w:val="23"/>
          <w:sz w:val="24"/>
          <w:szCs w:val="24"/>
        </w:rPr>
        <w:t xml:space="preserve"> </w:t>
      </w:r>
      <w:r w:rsidRPr="00DA54BE">
        <w:rPr>
          <w:b/>
          <w:w w:val="105"/>
          <w:sz w:val="24"/>
          <w:szCs w:val="24"/>
        </w:rPr>
        <w:t>Suppleme</w:t>
      </w:r>
      <w:r w:rsidRPr="00DA54BE">
        <w:rPr>
          <w:b/>
          <w:spacing w:val="-5"/>
          <w:w w:val="105"/>
          <w:sz w:val="24"/>
          <w:szCs w:val="24"/>
        </w:rPr>
        <w:t>n</w:t>
      </w:r>
      <w:r w:rsidRPr="00DA54BE">
        <w:rPr>
          <w:b/>
          <w:w w:val="139"/>
          <w:sz w:val="24"/>
          <w:szCs w:val="24"/>
        </w:rPr>
        <w:t>t</w:t>
      </w:r>
      <w:r w:rsidRPr="00DA54BE">
        <w:rPr>
          <w:b/>
          <w:spacing w:val="13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1:</w:t>
      </w:r>
      <w:r w:rsidRPr="00DA54BE">
        <w:rPr>
          <w:b/>
          <w:spacing w:val="35"/>
          <w:sz w:val="24"/>
          <w:szCs w:val="24"/>
        </w:rPr>
        <w:t xml:space="preserve"> </w:t>
      </w:r>
      <w:r w:rsidRPr="00DA54BE">
        <w:rPr>
          <w:b/>
          <w:w w:val="109"/>
          <w:sz w:val="24"/>
          <w:szCs w:val="24"/>
        </w:rPr>
        <w:t>Bad</w:t>
      </w:r>
      <w:r w:rsidR="007E0E3D" w:rsidRPr="00DA54BE">
        <w:rPr>
          <w:b/>
          <w:sz w:val="24"/>
          <w:szCs w:val="24"/>
        </w:rPr>
        <w:t xml:space="preserve"> </w:t>
      </w:r>
      <w:r w:rsidRPr="00DA54BE">
        <w:rPr>
          <w:b/>
          <w:w w:val="112"/>
          <w:sz w:val="24"/>
          <w:szCs w:val="24"/>
        </w:rPr>
        <w:t>Pr</w:t>
      </w:r>
      <w:r w:rsidRPr="00DA54BE">
        <w:rPr>
          <w:b/>
          <w:spacing w:val="6"/>
          <w:w w:val="112"/>
          <w:sz w:val="24"/>
          <w:szCs w:val="24"/>
        </w:rPr>
        <w:t>o</w:t>
      </w:r>
      <w:r w:rsidRPr="00DA54BE">
        <w:rPr>
          <w:b/>
          <w:w w:val="102"/>
          <w:sz w:val="24"/>
          <w:szCs w:val="24"/>
        </w:rPr>
        <w:t>ofs).</w:t>
      </w:r>
    </w:p>
    <w:p w14:paraId="50C09FF9" w14:textId="356A5907" w:rsidR="00F057BF" w:rsidRPr="006F2DEC" w:rsidRDefault="00747194">
      <w:pPr>
        <w:spacing w:before="3" w:line="160" w:lineRule="exact"/>
        <w:rPr>
          <w:szCs w:val="24"/>
        </w:rPr>
      </w:pPr>
      <w:r w:rsidRPr="00DA54BE">
        <w:rPr>
          <w:sz w:val="24"/>
          <w:szCs w:val="24"/>
        </w:rPr>
        <w:tab/>
      </w:r>
    </w:p>
    <w:p w14:paraId="49D1382E" w14:textId="6390CB32" w:rsidR="003C2BB2" w:rsidRDefault="004A2004" w:rsidP="003C2BB2">
      <w:pPr>
        <w:spacing w:before="3" w:line="276" w:lineRule="auto"/>
        <w:ind w:left="599"/>
        <w:rPr>
          <w:sz w:val="24"/>
          <w:szCs w:val="24"/>
        </w:rPr>
      </w:pPr>
      <w:r w:rsidRPr="00DA54BE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DA54BE">
        <w:rPr>
          <w:sz w:val="24"/>
          <w:szCs w:val="24"/>
        </w:rPr>
        <w:t xml:space="preserve"> be non-empty, bounded-above </w:t>
      </w:r>
      <w:r w:rsidR="00970792" w:rsidRPr="00DA54BE">
        <w:rPr>
          <w:sz w:val="24"/>
          <w:szCs w:val="24"/>
        </w:rPr>
        <w:t>subsets of real numbers. Based</w:t>
      </w:r>
      <w:r w:rsidR="00312041">
        <w:rPr>
          <w:sz w:val="24"/>
          <w:szCs w:val="24"/>
        </w:rPr>
        <w:t xml:space="preserve"> on</w:t>
      </w:r>
      <w:r w:rsidR="00970792" w:rsidRPr="00DA54BE">
        <w:rPr>
          <w:sz w:val="24"/>
          <w:szCs w:val="24"/>
        </w:rPr>
        <w:t xml:space="preserve"> the definition</w:t>
      </w:r>
      <w:r w:rsidR="00B275EE" w:rsidRPr="00DA54BE">
        <w:rPr>
          <w:sz w:val="24"/>
          <w:szCs w:val="24"/>
        </w:rPr>
        <w:t xml:space="preserve"> of the union</w:t>
      </w:r>
      <w:r w:rsidR="006F7F32" w:rsidRPr="00DA54BE">
        <w:rPr>
          <w:sz w:val="24"/>
          <w:szCs w:val="24"/>
        </w:rPr>
        <w:t xml:space="preserve"> </w:t>
      </w:r>
      <w:r w:rsidR="00970792" w:rsidRPr="00DA54BE">
        <w:rPr>
          <w:sz w:val="24"/>
          <w:szCs w:val="24"/>
        </w:rPr>
        <w:t>of</w:t>
      </w:r>
      <w:r w:rsidR="006F7F32" w:rsidRPr="00DA54BE">
        <w:rPr>
          <w:sz w:val="24"/>
          <w:szCs w:val="24"/>
        </w:rPr>
        <w:t xml:space="preserve"> </w:t>
      </w:r>
      <w:r w:rsidR="00970792" w:rsidRPr="00DA54BE">
        <w:rPr>
          <w:sz w:val="24"/>
          <w:szCs w:val="24"/>
        </w:rPr>
        <w:t>two sets</w:t>
      </w:r>
      <w:r w:rsidR="00B275EE"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U=A∪B</m:t>
        </m:r>
      </m:oMath>
      <w:r w:rsidR="00970792" w:rsidRPr="00DA54BE">
        <w:rPr>
          <w:sz w:val="24"/>
          <w:szCs w:val="24"/>
        </w:rPr>
        <w:t xml:space="preserve">, </w:t>
      </w:r>
      <w:r w:rsidR="00312041">
        <w:rPr>
          <w:sz w:val="24"/>
          <w:szCs w:val="24"/>
        </w:rPr>
        <w:t>or {</w:t>
      </w:r>
      <m:oMath>
        <m:r>
          <w:rPr>
            <w:rFonts w:ascii="Cambria Math" w:hAnsi="Cambria Math"/>
            <w:sz w:val="24"/>
            <w:szCs w:val="24"/>
          </w:rPr>
          <m:t>x∈U: x∈A∨x∈B}</m:t>
        </m:r>
      </m:oMath>
      <w:r w:rsidR="006F7F32" w:rsidRPr="00DA54BE">
        <w:rPr>
          <w:sz w:val="24"/>
          <w:szCs w:val="24"/>
        </w:rPr>
        <w:t xml:space="preserve">. </w:t>
      </w:r>
      <w:r w:rsidR="00B275EE" w:rsidRPr="00DA54BE">
        <w:rPr>
          <w:sz w:val="24"/>
          <w:szCs w:val="24"/>
        </w:rPr>
        <w:t xml:space="preserve">Additionally, we know that a set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6A13FF" w:rsidRPr="00DA54BE">
        <w:rPr>
          <w:sz w:val="24"/>
          <w:szCs w:val="24"/>
        </w:rPr>
        <w:t xml:space="preserve"> is bounded </w:t>
      </w:r>
      <w:r w:rsidR="00B275EE" w:rsidRPr="00DA54BE">
        <w:rPr>
          <w:sz w:val="24"/>
          <w:szCs w:val="24"/>
        </w:rPr>
        <w:t xml:space="preserve">above if </w:t>
      </w:r>
      <m:oMath>
        <m:r>
          <w:rPr>
            <w:rFonts w:ascii="Cambria Math" w:hAnsi="Cambria Math"/>
            <w:sz w:val="24"/>
            <w:szCs w:val="24"/>
          </w:rPr>
          <m:t>∃xϵ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D23289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∀yϵS, x≥y.</m:t>
        </m:r>
      </m:oMath>
      <w:r w:rsidR="00B275EE" w:rsidRPr="00DA54BE">
        <w:rPr>
          <w:sz w:val="24"/>
          <w:szCs w:val="24"/>
        </w:rPr>
        <w:t xml:space="preserve"> </w:t>
      </w:r>
      <w:r w:rsidR="00E365C8">
        <w:rPr>
          <w:sz w:val="24"/>
          <w:szCs w:val="24"/>
        </w:rPr>
        <w:t>W</w:t>
      </w:r>
      <w:r w:rsidR="00B275EE" w:rsidRPr="00DA54BE">
        <w:rPr>
          <w:sz w:val="24"/>
          <w:szCs w:val="24"/>
        </w:rPr>
        <w:t xml:space="preserve">e need to prove that the union of two sets bounded-above are still bounded-above. </w:t>
      </w:r>
      <w:r w:rsidR="006A13FF" w:rsidRPr="00DA54BE">
        <w:rPr>
          <w:sz w:val="24"/>
          <w:szCs w:val="24"/>
        </w:rPr>
        <w:t xml:space="preserve">By the definition of what it means for a set to be bounded above, we need to prove the existence of an element </w:t>
      </w:r>
      <w:r w:rsidR="00E365C8">
        <w:rPr>
          <w:sz w:val="24"/>
          <w:szCs w:val="24"/>
        </w:rPr>
        <w:t>in</w:t>
      </w:r>
      <w:r w:rsidR="006A13FF" w:rsidRPr="00DA54BE">
        <w:rPr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R </m:t>
        </m:r>
      </m:oMath>
      <w:r w:rsidR="00F30387" w:rsidRPr="00DA54BE">
        <w:rPr>
          <w:sz w:val="24"/>
          <w:szCs w:val="24"/>
        </w:rPr>
        <w:t>such that the element</w:t>
      </w:r>
      <w:r w:rsidR="006A13FF" w:rsidRPr="00DA54BE">
        <w:rPr>
          <w:sz w:val="24"/>
          <w:szCs w:val="24"/>
        </w:rPr>
        <w:t xml:space="preserve"> is greater than or equal to any other element in </w:t>
      </w:r>
      <m:oMath>
        <m:r>
          <w:rPr>
            <w:rFonts w:ascii="Cambria Math" w:hAnsi="Cambria Math"/>
            <w:sz w:val="24"/>
            <w:szCs w:val="24"/>
          </w:rPr>
          <m:t>U,</m:t>
        </m:r>
      </m:oMath>
      <w:r w:rsidR="00F30387" w:rsidRPr="00DA54BE">
        <w:rPr>
          <w:sz w:val="24"/>
          <w:szCs w:val="24"/>
        </w:rPr>
        <w:t xml:space="preserve"> which is defined as the union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30387"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F30387" w:rsidRPr="00DA54BE">
        <w:rPr>
          <w:sz w:val="24"/>
          <w:szCs w:val="24"/>
        </w:rPr>
        <w:t>.</w:t>
      </w:r>
      <w:r w:rsidR="006A13FF" w:rsidRPr="00DA54BE">
        <w:rPr>
          <w:sz w:val="24"/>
          <w:szCs w:val="24"/>
        </w:rPr>
        <w:t xml:space="preserve"> </w:t>
      </w:r>
      <w:r w:rsidR="00004023" w:rsidRPr="00DA54BE">
        <w:rPr>
          <w:sz w:val="24"/>
          <w:szCs w:val="24"/>
        </w:rPr>
        <w:t xml:space="preserve">Since A </w:t>
      </w:r>
      <w:r w:rsidR="00D404D1" w:rsidRPr="00DA54BE">
        <w:rPr>
          <w:sz w:val="24"/>
          <w:szCs w:val="24"/>
        </w:rPr>
        <w:t xml:space="preserve">itself </w:t>
      </w:r>
      <w:r w:rsidR="00004023" w:rsidRPr="00DA54BE">
        <w:rPr>
          <w:sz w:val="24"/>
          <w:szCs w:val="24"/>
        </w:rPr>
        <w:t xml:space="preserve">is bounded above </w:t>
      </w:r>
      <m:oMath>
        <m:r>
          <w:rPr>
            <w:rFonts w:ascii="Cambria Math" w:eastAsia="MS Mincho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eastAsia="MS Mincho" w:hAnsi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004023" w:rsidRPr="00DA54BE">
        <w:rPr>
          <w:sz w:val="24"/>
          <w:szCs w:val="24"/>
        </w:rPr>
        <w:t xml:space="preserve"> such that </w:t>
      </w:r>
      <m:oMath>
        <m:r>
          <w:rPr>
            <w:rFonts w:ascii="Cambria Math" w:eastAsia="MS Mincho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eastAsia="MS Mincho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A, x≤M</m:t>
        </m:r>
      </m:oMath>
      <w:r w:rsidR="00004023" w:rsidRPr="00DA54BE">
        <w:rPr>
          <w:sz w:val="24"/>
          <w:szCs w:val="24"/>
        </w:rPr>
        <w:t>.</w:t>
      </w:r>
      <w:r w:rsidR="00004023" w:rsidRPr="00DA54BE">
        <w:rPr>
          <w:rFonts w:ascii="MS Mincho" w:eastAsia="MS Mincho" w:hAnsi="MS Mincho" w:cs="MS Mincho"/>
          <w:sz w:val="24"/>
          <w:szCs w:val="24"/>
        </w:rPr>
        <w:t> </w:t>
      </w:r>
      <w:r w:rsidR="00774416" w:rsidRPr="00DA54BE">
        <w:rPr>
          <w:sz w:val="24"/>
          <w:szCs w:val="24"/>
        </w:rPr>
        <w:t>S</w:t>
      </w:r>
      <w:r w:rsidR="00004023" w:rsidRPr="00DA54BE">
        <w:rPr>
          <w:sz w:val="24"/>
          <w:szCs w:val="24"/>
        </w:rPr>
        <w:t xml:space="preserve">imilarly, </w:t>
      </w:r>
      <m:oMath>
        <m:r>
          <w:rPr>
            <w:rFonts w:ascii="Cambria Math" w:eastAsia="MS Mincho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eastAsia="MS Mincho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B, x≤N</m:t>
        </m:r>
      </m:oMath>
      <w:r w:rsidR="00004023" w:rsidRPr="00DA54BE">
        <w:rPr>
          <w:sz w:val="24"/>
          <w:szCs w:val="24"/>
        </w:rPr>
        <w:t xml:space="preserve"> since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D404D1" w:rsidRPr="00DA54BE">
        <w:rPr>
          <w:sz w:val="24"/>
          <w:szCs w:val="24"/>
        </w:rPr>
        <w:t>itself</w:t>
      </w:r>
      <w:r w:rsidR="00004023" w:rsidRPr="00DA54BE">
        <w:rPr>
          <w:sz w:val="24"/>
          <w:szCs w:val="24"/>
        </w:rPr>
        <w:t xml:space="preserve"> is also bounded above. </w:t>
      </w:r>
      <w:r w:rsidR="00836D73" w:rsidRPr="00DA54BE">
        <w:rPr>
          <w:sz w:val="24"/>
          <w:szCs w:val="24"/>
        </w:rPr>
        <w:t xml:space="preserve">Then, if </w:t>
      </w:r>
      <m:oMath>
        <m:r>
          <w:rPr>
            <w:rFonts w:ascii="Cambria Math" w:hAnsi="Cambria Math"/>
            <w:sz w:val="24"/>
            <w:szCs w:val="24"/>
          </w:rPr>
          <m:t>P=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M, N</m:t>
                </m:r>
              </m:e>
            </m:d>
          </m:e>
        </m:func>
      </m:oMath>
      <w:r w:rsidR="00836D73" w:rsidRPr="00DA54BE">
        <w:rPr>
          <w:sz w:val="24"/>
          <w:szCs w:val="24"/>
        </w:rPr>
        <w:t xml:space="preserve">, we know </w:t>
      </w:r>
      <m:oMath>
        <m:r>
          <w:rPr>
            <w:rFonts w:ascii="Cambria Math" w:hAnsi="Cambria Math"/>
            <w:sz w:val="24"/>
            <w:szCs w:val="24"/>
          </w:rPr>
          <m:t>Pϵ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836D73" w:rsidRPr="00DA54BE">
        <w:rPr>
          <w:sz w:val="24"/>
          <w:szCs w:val="24"/>
        </w:rPr>
        <w:t xml:space="preserve"> is bigger than</w:t>
      </w:r>
      <w:r w:rsidR="008C7AED">
        <w:rPr>
          <w:sz w:val="24"/>
          <w:szCs w:val="24"/>
        </w:rPr>
        <w:t xml:space="preserve"> or equal to</w:t>
      </w:r>
      <w:r w:rsidR="00836D73" w:rsidRPr="00DA54BE">
        <w:rPr>
          <w:sz w:val="24"/>
          <w:szCs w:val="24"/>
        </w:rPr>
        <w:t xml:space="preserve"> any element in A or B. </w:t>
      </w:r>
      <w:r w:rsidR="003C2BB2">
        <w:rPr>
          <w:sz w:val="24"/>
          <w:szCs w:val="24"/>
        </w:rPr>
        <w:t xml:space="preserve">To prove that this is true, let us consider all cases. </w:t>
      </w:r>
    </w:p>
    <w:p w14:paraId="44D02F21" w14:textId="77777777" w:rsidR="003C2BB2" w:rsidRPr="008576A8" w:rsidRDefault="003C2BB2" w:rsidP="003C2BB2">
      <w:pPr>
        <w:spacing w:before="3" w:line="276" w:lineRule="auto"/>
        <w:ind w:left="599"/>
        <w:rPr>
          <w:szCs w:val="24"/>
        </w:rPr>
      </w:pPr>
    </w:p>
    <w:p w14:paraId="3993D8B6" w14:textId="27194A5D" w:rsidR="00BF2FDE" w:rsidRDefault="003C2BB2" w:rsidP="00BF2FDE">
      <w:pPr>
        <w:spacing w:before="3" w:line="276" w:lineRule="auto"/>
        <w:ind w:left="599"/>
        <w:rPr>
          <w:sz w:val="24"/>
          <w:szCs w:val="24"/>
        </w:rPr>
      </w:pPr>
      <w:r>
        <w:rPr>
          <w:sz w:val="24"/>
          <w:szCs w:val="24"/>
        </w:rPr>
        <w:t xml:space="preserve">Case I: Suppose that </w:t>
      </w:r>
      <m:oMath>
        <m:r>
          <w:rPr>
            <w:rFonts w:ascii="Cambria Math" w:eastAsia="MS Mincho" w:hAnsi="Cambria Math"/>
            <w:sz w:val="24"/>
            <w:szCs w:val="24"/>
          </w:rPr>
          <m:t>x∈</m:t>
        </m:r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and assume that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 was not greater than any element in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. We would then have </w:t>
      </w:r>
      <m:oMath>
        <m:r>
          <w:rPr>
            <w:rFonts w:ascii="Cambria Math" w:eastAsia="MS Mincho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eastAsia="MS Mincho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A, P&lt;x</m:t>
        </m:r>
      </m:oMath>
      <w:r>
        <w:rPr>
          <w:sz w:val="24"/>
          <w:szCs w:val="24"/>
        </w:rPr>
        <w:t>.</w:t>
      </w:r>
      <w:r w:rsidR="003E748E">
        <w:rPr>
          <w:sz w:val="24"/>
          <w:szCs w:val="24"/>
        </w:rPr>
        <w:t xml:space="preserve"> If</w:t>
      </w:r>
      <w:r w:rsidR="00BF2F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N&lt;M</m:t>
        </m:r>
      </m:oMath>
      <w:r w:rsidR="00BF2FDE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P=M</m:t>
        </m:r>
      </m:oMath>
      <w:r w:rsidR="003E748E">
        <w:rPr>
          <w:sz w:val="24"/>
          <w:szCs w:val="24"/>
        </w:rPr>
        <w:t xml:space="preserve">, </w:t>
      </w:r>
      <w:r w:rsidR="00BF2FDE">
        <w:rPr>
          <w:sz w:val="24"/>
          <w:szCs w:val="24"/>
        </w:rPr>
        <w:t>and</w:t>
      </w:r>
      <w:r w:rsidR="003E748E">
        <w:rPr>
          <w:sz w:val="24"/>
          <w:szCs w:val="24"/>
        </w:rPr>
        <w:t xml:space="preserve"> we would reach the inequality</w:t>
      </w:r>
      <w:r w:rsidR="00BF2F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M&lt;x≤M</m:t>
        </m:r>
      </m:oMath>
      <w:r w:rsidR="003E748E">
        <w:rPr>
          <w:sz w:val="24"/>
          <w:szCs w:val="24"/>
        </w:rPr>
        <w:t xml:space="preserve">, which is a contradiction.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E748E">
        <w:rPr>
          <w:sz w:val="24"/>
          <w:szCs w:val="24"/>
        </w:rPr>
        <w:t xml:space="preserve"> cannot simultaneously be less than or equal to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3E748E">
        <w:rPr>
          <w:sz w:val="24"/>
          <w:szCs w:val="24"/>
        </w:rPr>
        <w:t xml:space="preserve">and greater than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3E748E">
        <w:rPr>
          <w:sz w:val="24"/>
          <w:szCs w:val="24"/>
        </w:rPr>
        <w:t>.</w:t>
      </w:r>
      <w:r w:rsidR="00BF2FDE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N&gt;M</m:t>
        </m:r>
      </m:oMath>
      <w:r w:rsidR="00BF2FDE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P=N</m:t>
        </m:r>
      </m:oMath>
      <w:r w:rsidR="00BF2FDE">
        <w:rPr>
          <w:sz w:val="24"/>
          <w:szCs w:val="24"/>
        </w:rPr>
        <w:t xml:space="preserve">, and we would reach the inequality </w:t>
      </w:r>
      <m:oMath>
        <m:r>
          <w:rPr>
            <w:rFonts w:ascii="Cambria Math" w:hAnsi="Cambria Math"/>
            <w:sz w:val="24"/>
            <w:szCs w:val="24"/>
          </w:rPr>
          <m:t>N&lt;x≤M</m:t>
        </m:r>
      </m:oMath>
      <w:r w:rsidR="00BF2FDE">
        <w:rPr>
          <w:sz w:val="24"/>
          <w:szCs w:val="24"/>
        </w:rPr>
        <w:t xml:space="preserve">, which is a contradiction.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BF2FDE">
        <w:rPr>
          <w:sz w:val="24"/>
          <w:szCs w:val="24"/>
        </w:rPr>
        <w:t xml:space="preserve"> cannot less than or equal to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BF2FDE">
        <w:rPr>
          <w:sz w:val="24"/>
          <w:szCs w:val="24"/>
        </w:rPr>
        <w:t xml:space="preserve">and </w:t>
      </w:r>
      <w:r w:rsidR="002E0624">
        <w:rPr>
          <w:sz w:val="24"/>
          <w:szCs w:val="24"/>
        </w:rPr>
        <w:t xml:space="preserve">strictly </w:t>
      </w:r>
      <w:r w:rsidR="00F119FE">
        <w:rPr>
          <w:sz w:val="24"/>
          <w:szCs w:val="24"/>
        </w:rPr>
        <w:t>greater than</w:t>
      </w:r>
      <w:r w:rsidR="00BF2F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E0624">
        <w:rPr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N&gt;M.</m:t>
        </m:r>
      </m:oMath>
    </w:p>
    <w:p w14:paraId="6E6D4062" w14:textId="77777777" w:rsidR="00BF2FDE" w:rsidRPr="008576A8" w:rsidRDefault="00BF2FDE" w:rsidP="00BF2FDE">
      <w:pPr>
        <w:spacing w:before="3" w:line="276" w:lineRule="auto"/>
        <w:ind w:left="599"/>
        <w:rPr>
          <w:szCs w:val="24"/>
        </w:rPr>
      </w:pPr>
    </w:p>
    <w:p w14:paraId="347A30A0" w14:textId="4986CD26" w:rsidR="003C2BB2" w:rsidRPr="00F119FE" w:rsidRDefault="003C2BB2" w:rsidP="00F119FE">
      <w:pPr>
        <w:spacing w:before="3" w:line="276" w:lineRule="auto"/>
        <w:ind w:left="599"/>
        <w:rPr>
          <w:sz w:val="24"/>
          <w:szCs w:val="24"/>
        </w:rPr>
      </w:pPr>
      <w:r>
        <w:rPr>
          <w:sz w:val="24"/>
          <w:szCs w:val="24"/>
        </w:rPr>
        <w:t xml:space="preserve">Case II: </w:t>
      </w:r>
      <w:r w:rsidR="000F4F9A">
        <w:rPr>
          <w:sz w:val="24"/>
          <w:szCs w:val="24"/>
        </w:rPr>
        <w:t xml:space="preserve">Suppose that </w:t>
      </w:r>
      <m:oMath>
        <m:r>
          <w:rPr>
            <w:rFonts w:ascii="Cambria Math" w:eastAsia="MS Mincho" w:hAnsi="Cambria Math"/>
            <w:sz w:val="24"/>
            <w:szCs w:val="24"/>
          </w:rPr>
          <m:t>x∈</m:t>
        </m:r>
        <m:r>
          <w:rPr>
            <w:rFonts w:ascii="Cambria Math" w:hAnsi="Cambria Math"/>
            <w:sz w:val="24"/>
            <w:szCs w:val="24"/>
          </w:rPr>
          <m:t>B</m:t>
        </m:r>
      </m:oMath>
      <w:r w:rsidR="000F4F9A">
        <w:rPr>
          <w:sz w:val="24"/>
          <w:szCs w:val="24"/>
        </w:rPr>
        <w:t xml:space="preserve"> and assume that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0F4F9A">
        <w:rPr>
          <w:sz w:val="24"/>
          <w:szCs w:val="24"/>
        </w:rPr>
        <w:t xml:space="preserve"> was not greater than any element in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0F4F9A">
        <w:rPr>
          <w:sz w:val="24"/>
          <w:szCs w:val="24"/>
        </w:rPr>
        <w:t xml:space="preserve">. We would then have </w:t>
      </w:r>
      <m:oMath>
        <m:r>
          <w:rPr>
            <w:rFonts w:ascii="Cambria Math" w:eastAsia="MS Mincho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eastAsia="MS Mincho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B, P&lt;x</m:t>
        </m:r>
      </m:oMath>
      <w:r w:rsidR="000F4F9A">
        <w:rPr>
          <w:sz w:val="24"/>
          <w:szCs w:val="24"/>
        </w:rPr>
        <w:t xml:space="preserve">. If </w:t>
      </w:r>
      <m:oMath>
        <m:r>
          <w:rPr>
            <w:rFonts w:ascii="Cambria Math" w:hAnsi="Cambria Math"/>
            <w:sz w:val="24"/>
            <w:szCs w:val="24"/>
          </w:rPr>
          <m:t>N&lt;M</m:t>
        </m:r>
      </m:oMath>
      <w:r w:rsidR="000F4F9A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P=M</m:t>
        </m:r>
      </m:oMath>
      <w:r w:rsidR="000F4F9A">
        <w:rPr>
          <w:sz w:val="24"/>
          <w:szCs w:val="24"/>
        </w:rPr>
        <w:t xml:space="preserve">, and we would reach the inequality </w:t>
      </w:r>
      <m:oMath>
        <m:r>
          <w:rPr>
            <w:rFonts w:ascii="Cambria Math" w:hAnsi="Cambria Math"/>
            <w:sz w:val="24"/>
            <w:szCs w:val="24"/>
          </w:rPr>
          <m:t>M&lt;x≤N</m:t>
        </m:r>
      </m:oMath>
      <w:r w:rsidR="000F4F9A">
        <w:rPr>
          <w:sz w:val="24"/>
          <w:szCs w:val="24"/>
        </w:rPr>
        <w:t xml:space="preserve">, </w:t>
      </w:r>
      <w:r w:rsidR="00F119FE">
        <w:rPr>
          <w:sz w:val="24"/>
          <w:szCs w:val="24"/>
        </w:rPr>
        <w:t xml:space="preserve">which is a contradiction.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F119FE">
        <w:rPr>
          <w:sz w:val="24"/>
          <w:szCs w:val="24"/>
        </w:rPr>
        <w:t xml:space="preserve"> cannot less than or equal to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19FE">
        <w:rPr>
          <w:sz w:val="24"/>
          <w:szCs w:val="24"/>
        </w:rPr>
        <w:t xml:space="preserve">and strictly </w:t>
      </w:r>
      <w:r w:rsidR="00412C74">
        <w:rPr>
          <w:sz w:val="24"/>
          <w:szCs w:val="24"/>
        </w:rPr>
        <w:t>greater than</w:t>
      </w:r>
      <w:r w:rsidR="00F119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F119FE">
        <w:rPr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N&lt;M</m:t>
        </m:r>
      </m:oMath>
      <w:r w:rsidR="000F4F9A">
        <w:rPr>
          <w:sz w:val="24"/>
          <w:szCs w:val="24"/>
        </w:rPr>
        <w:t xml:space="preserve">. If </w:t>
      </w:r>
      <m:oMath>
        <m:r>
          <w:rPr>
            <w:rFonts w:ascii="Cambria Math" w:hAnsi="Cambria Math"/>
            <w:sz w:val="24"/>
            <w:szCs w:val="24"/>
          </w:rPr>
          <m:t>N&gt;M</m:t>
        </m:r>
      </m:oMath>
      <w:r w:rsidR="000F4F9A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P=N</m:t>
        </m:r>
      </m:oMath>
      <w:r w:rsidR="000F4F9A">
        <w:rPr>
          <w:sz w:val="24"/>
          <w:szCs w:val="24"/>
        </w:rPr>
        <w:t xml:space="preserve">, and we would reach the inequality </w:t>
      </w:r>
      <m:oMath>
        <m:r>
          <w:rPr>
            <w:rFonts w:ascii="Cambria Math" w:hAnsi="Cambria Math"/>
            <w:sz w:val="24"/>
            <w:szCs w:val="24"/>
          </w:rPr>
          <m:t>N&lt;x≤N</m:t>
        </m:r>
      </m:oMath>
      <w:r w:rsidR="000F4F9A">
        <w:rPr>
          <w:sz w:val="24"/>
          <w:szCs w:val="24"/>
        </w:rPr>
        <w:t xml:space="preserve">, </w:t>
      </w:r>
      <w:r w:rsidR="00F119FE">
        <w:rPr>
          <w:sz w:val="24"/>
          <w:szCs w:val="24"/>
        </w:rPr>
        <w:t xml:space="preserve">which is a contradiction.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F119FE">
        <w:rPr>
          <w:sz w:val="24"/>
          <w:szCs w:val="24"/>
        </w:rPr>
        <w:t xml:space="preserve"> cannot simultaneously be less than or equal to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19FE">
        <w:rPr>
          <w:sz w:val="24"/>
          <w:szCs w:val="24"/>
        </w:rPr>
        <w:t xml:space="preserve">and greater than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19FE">
        <w:rPr>
          <w:sz w:val="24"/>
          <w:szCs w:val="24"/>
        </w:rPr>
        <w:t>.</w:t>
      </w:r>
    </w:p>
    <w:p w14:paraId="63339977" w14:textId="77777777" w:rsidR="00F119FE" w:rsidRPr="008576A8" w:rsidRDefault="00F119FE" w:rsidP="00F119FE">
      <w:pPr>
        <w:spacing w:before="3" w:line="276" w:lineRule="auto"/>
        <w:ind w:left="599"/>
        <w:rPr>
          <w:szCs w:val="24"/>
        </w:rPr>
      </w:pPr>
    </w:p>
    <w:p w14:paraId="113B2104" w14:textId="278D6839" w:rsidR="00836D73" w:rsidRPr="00DA54BE" w:rsidRDefault="00725F35" w:rsidP="00D23289">
      <w:pPr>
        <w:spacing w:before="3" w:line="276" w:lineRule="auto"/>
        <w:ind w:left="599"/>
        <w:rPr>
          <w:sz w:val="24"/>
          <w:szCs w:val="24"/>
        </w:rPr>
      </w:pPr>
      <w:r>
        <w:rPr>
          <w:sz w:val="24"/>
          <w:szCs w:val="24"/>
        </w:rPr>
        <w:t xml:space="preserve">We reach a contradiction when trying to show that there exists an element </w:t>
      </w:r>
      <m:oMath>
        <m:r>
          <w:rPr>
            <w:rFonts w:ascii="Cambria Math" w:hAnsi="Cambria Math"/>
            <w:sz w:val="24"/>
            <w:szCs w:val="24"/>
          </w:rPr>
          <m:t>x∈A</m:t>
        </m:r>
      </m:oMath>
      <w:r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x∈B</m:t>
        </m:r>
      </m:oMath>
      <w:r>
        <w:rPr>
          <w:sz w:val="24"/>
          <w:szCs w:val="24"/>
        </w:rPr>
        <w:t xml:space="preserve"> such that, </w:t>
      </w:r>
      <w:r w:rsidRPr="00DA54BE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P=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M, N</m:t>
                </m:r>
              </m:e>
            </m:d>
          </m:e>
        </m:func>
      </m:oMath>
      <w:r w:rsidRPr="00DA54B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x&gt;P.</m:t>
        </m:r>
      </m:oMath>
      <w:r>
        <w:rPr>
          <w:sz w:val="24"/>
          <w:szCs w:val="24"/>
        </w:rPr>
        <w:t xml:space="preserve"> Therefore,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∀x|x∈A∨x∈B, x≤P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5313D1">
        <w:rPr>
          <w:sz w:val="24"/>
          <w:szCs w:val="24"/>
        </w:rPr>
        <w:t xml:space="preserve"> Equivalently, the union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5313D1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5313D1">
        <w:rPr>
          <w:sz w:val="24"/>
          <w:szCs w:val="24"/>
        </w:rPr>
        <w:t xml:space="preserve"> is bounded above by </w:t>
      </w:r>
      <m:oMath>
        <m:r>
          <w:rPr>
            <w:rFonts w:ascii="Cambria Math" w:hAnsi="Cambria Math"/>
            <w:sz w:val="24"/>
            <w:szCs w:val="24"/>
          </w:rPr>
          <m:t>P=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{M, N}</m:t>
            </m:r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</w:p>
    <w:p w14:paraId="4B0F03CB" w14:textId="77777777" w:rsidR="007B1B27" w:rsidRPr="000A2792" w:rsidRDefault="007B1B27" w:rsidP="007B1B27">
      <w:pPr>
        <w:spacing w:before="3" w:line="276" w:lineRule="auto"/>
        <w:ind w:left="599"/>
        <w:rPr>
          <w:sz w:val="16"/>
          <w:szCs w:val="24"/>
        </w:rPr>
      </w:pPr>
    </w:p>
    <w:p w14:paraId="08C5F70A" w14:textId="25D0953C" w:rsidR="00F057BF" w:rsidRPr="00DA54BE" w:rsidRDefault="00BF5C63" w:rsidP="00727289">
      <w:pPr>
        <w:spacing w:line="276" w:lineRule="auto"/>
        <w:ind w:right="62"/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t>2.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Find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examples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of</w:t>
      </w:r>
      <w:r w:rsidRPr="00DA54BE">
        <w:rPr>
          <w:b/>
          <w:spacing w:val="12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a,</m:t>
        </m:r>
        <m:r>
          <m:rPr>
            <m:sty m:val="bi"/>
          </m:rP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b,</m:t>
        </m:r>
        <m:r>
          <m:rPr>
            <m:sty m:val="bi"/>
          </m:rPr>
          <w:rPr>
            <w:rFonts w:ascii="Cambria Math" w:hAnsi="Cambria Math"/>
            <w:spacing w:val="1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c,</m:t>
        </m:r>
        <m:r>
          <m:rPr>
            <m:sty m:val="bi"/>
          </m:rP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  <m:r>
          <m:rPr>
            <m:sty m:val="bi"/>
          </m:rPr>
          <w:rPr>
            <w:rFonts w:ascii="Cambria Math" w:hAnsi="Cambria Math"/>
            <w:spacing w:val="13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Segoe UI Symbol" w:hAnsi="Cambria Math"/>
            <w:spacing w:val="-6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DA54BE">
        <w:rPr>
          <w:b/>
          <w:sz w:val="24"/>
          <w:szCs w:val="24"/>
        </w:rPr>
        <w:t>,</w:t>
      </w:r>
      <w:r w:rsidRPr="00DA54BE">
        <w:rPr>
          <w:b/>
          <w:spacing w:val="24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where</w:t>
      </w:r>
      <w:r w:rsidRPr="00DA54BE">
        <w:rPr>
          <w:b/>
          <w:spacing w:val="38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a,</m:t>
        </m:r>
        <m:r>
          <m:rPr>
            <m:sty m:val="bi"/>
          </m:rP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b,</m:t>
        </m:r>
        <m:r>
          <m:rPr>
            <m:sty m:val="bi"/>
          </m:rPr>
          <w:rPr>
            <w:rFonts w:ascii="Cambria Math" w:hAnsi="Cambria Math"/>
            <w:spacing w:val="1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c,</m:t>
        </m:r>
        <m:r>
          <m:rPr>
            <m:sty m:val="bi"/>
          </m:rP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  <m:r>
          <m:rPr>
            <m:sty m:val="bi"/>
          </m:rPr>
          <w:rPr>
            <w:rFonts w:ascii="Cambria Math" w:hAnsi="Cambria Math"/>
            <w:spacing w:val="13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7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pacing w:val="-8"/>
            <w:w w:val="13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 w:rsidRPr="00DA54BE">
        <w:rPr>
          <w:b/>
          <w:sz w:val="24"/>
          <w:szCs w:val="24"/>
        </w:rPr>
        <w:t>,</w:t>
      </w:r>
      <w:r w:rsidRPr="00DA54BE">
        <w:rPr>
          <w:b/>
          <w:spacing w:val="24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su</w:t>
      </w:r>
      <w:r w:rsidRPr="00DA54BE">
        <w:rPr>
          <w:b/>
          <w:spacing w:val="-5"/>
          <w:sz w:val="24"/>
          <w:szCs w:val="24"/>
        </w:rPr>
        <w:t>c</w:t>
      </w:r>
      <w:r w:rsidRPr="00DA54BE">
        <w:rPr>
          <w:b/>
          <w:sz w:val="24"/>
          <w:szCs w:val="24"/>
        </w:rPr>
        <w:t>h</w:t>
      </w:r>
      <w:r w:rsidRPr="00DA54BE">
        <w:rPr>
          <w:b/>
          <w:spacing w:val="40"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9"/>
          <w:w w:val="12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dividing</w:t>
      </w:r>
      <w:r w:rsidR="00881B34" w:rsidRPr="00DA54B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DA54BE">
        <w:rPr>
          <w:b/>
          <w:spacing w:val="35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</w:t>
      </w:r>
      <w:r w:rsidRPr="00DA54BE">
        <w:rPr>
          <w:b/>
          <w:spacing w:val="-5"/>
          <w:sz w:val="24"/>
          <w:szCs w:val="24"/>
        </w:rPr>
        <w:t>n</w:t>
      </w:r>
      <w:r w:rsidRPr="00DA54BE">
        <w:rPr>
          <w:b/>
          <w:sz w:val="24"/>
          <w:szCs w:val="24"/>
        </w:rPr>
        <w:t>to</w:t>
      </w:r>
      <w:r w:rsidRPr="00DA54BE">
        <w:rPr>
          <w:b/>
          <w:spacing w:val="48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b/>
          <w:spacing w:val="4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gi</w:t>
      </w:r>
      <w:r w:rsidRPr="00DA54BE">
        <w:rPr>
          <w:b/>
          <w:spacing w:val="-5"/>
          <w:sz w:val="24"/>
          <w:szCs w:val="24"/>
        </w:rPr>
        <w:t>v</w:t>
      </w:r>
      <w:r w:rsidRPr="00DA54BE">
        <w:rPr>
          <w:b/>
          <w:sz w:val="24"/>
          <w:szCs w:val="24"/>
        </w:rPr>
        <w:t>es</w:t>
      </w:r>
      <w:r w:rsidRPr="00DA54BE">
        <w:rPr>
          <w:b/>
          <w:spacing w:val="2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05"/>
          <w:sz w:val="24"/>
          <w:szCs w:val="24"/>
        </w:rPr>
        <w:t xml:space="preserve">same </w:t>
      </w:r>
      <w:r w:rsidRPr="00DA54BE">
        <w:rPr>
          <w:b/>
          <w:w w:val="107"/>
          <w:sz w:val="24"/>
          <w:szCs w:val="24"/>
        </w:rPr>
        <w:t>quotie</w:t>
      </w:r>
      <w:r w:rsidRPr="00DA54BE">
        <w:rPr>
          <w:b/>
          <w:spacing w:val="-5"/>
          <w:w w:val="107"/>
          <w:sz w:val="24"/>
          <w:szCs w:val="24"/>
        </w:rPr>
        <w:t>n</w:t>
      </w:r>
      <w:r w:rsidRPr="00DA54BE">
        <w:rPr>
          <w:b/>
          <w:w w:val="139"/>
          <w:sz w:val="24"/>
          <w:szCs w:val="24"/>
        </w:rPr>
        <w:t>t</w:t>
      </w:r>
      <w:r w:rsidRPr="00DA54BE">
        <w:rPr>
          <w:b/>
          <w:spacing w:val="17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w w:val="108"/>
          <w:sz w:val="24"/>
          <w:szCs w:val="24"/>
        </w:rPr>
        <w:t>remainder</w:t>
      </w:r>
      <w:r w:rsidRPr="00DA54BE">
        <w:rPr>
          <w:b/>
          <w:spacing w:val="13"/>
          <w:w w:val="10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as</w:t>
      </w:r>
      <w:r w:rsidRPr="00DA54BE">
        <w:rPr>
          <w:b/>
          <w:spacing w:val="2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dividing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</w:t>
      </w:r>
      <w:r w:rsidRPr="00DA54BE">
        <w:rPr>
          <w:b/>
          <w:spacing w:val="20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</w:t>
      </w:r>
      <w:r w:rsidRPr="00DA54BE">
        <w:rPr>
          <w:b/>
          <w:spacing w:val="-5"/>
          <w:sz w:val="24"/>
          <w:szCs w:val="24"/>
        </w:rPr>
        <w:t>n</w:t>
      </w:r>
      <w:r w:rsidRPr="00DA54BE">
        <w:rPr>
          <w:b/>
          <w:sz w:val="24"/>
          <w:szCs w:val="24"/>
        </w:rPr>
        <w:t>to</w:t>
      </w:r>
      <w:r w:rsidRPr="00DA54BE">
        <w:rPr>
          <w:b/>
          <w:spacing w:val="47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c,</w:t>
      </w:r>
      <w:r w:rsidRPr="00DA54BE">
        <w:rPr>
          <w:b/>
          <w:spacing w:val="1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but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where</w:t>
      </w:r>
      <w:r w:rsidR="0046427C" w:rsidRPr="00DA54BE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≠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3C61C4D2" w14:textId="2EC65CA7" w:rsidR="00BB7DE6" w:rsidRPr="00DA54BE" w:rsidRDefault="00BB7DE6" w:rsidP="00BB7DE6">
      <w:pPr>
        <w:pStyle w:val="ListParagraph"/>
        <w:numPr>
          <w:ilvl w:val="0"/>
          <w:numId w:val="4"/>
        </w:numPr>
        <w:spacing w:line="360" w:lineRule="auto"/>
        <w:ind w:right="6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a=15,</m:t>
        </m:r>
        <m: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b=3,</m:t>
        </m:r>
        <m:r>
          <w:rPr>
            <w:rFonts w:ascii="Cambria Math" w:hAnsi="Cambria Math"/>
            <w:spacing w:val="10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c=50,</m:t>
        </m:r>
        <m: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d=10</m:t>
        </m:r>
      </m:oMath>
      <w:r w:rsidRPr="00DA54BE">
        <w:rPr>
          <w:sz w:val="24"/>
          <w:szCs w:val="24"/>
        </w:rPr>
        <w:t>, quotient = 5 &amp; remainder = 0.</w:t>
      </w:r>
    </w:p>
    <w:p w14:paraId="44E61386" w14:textId="7590CC73" w:rsidR="00BB7DE6" w:rsidRPr="00DA54BE" w:rsidRDefault="00BB7DE6" w:rsidP="00BB7DE6">
      <w:pPr>
        <w:pStyle w:val="ListParagraph"/>
        <w:numPr>
          <w:ilvl w:val="0"/>
          <w:numId w:val="4"/>
        </w:numPr>
        <w:spacing w:line="360" w:lineRule="auto"/>
        <w:ind w:right="6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a=21,</m:t>
        </m:r>
        <m: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b=7,</m:t>
        </m:r>
        <m:r>
          <w:rPr>
            <w:rFonts w:ascii="Cambria Math" w:hAnsi="Cambria Math"/>
            <w:spacing w:val="10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c=12,</m:t>
        </m:r>
        <m: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d=4</m:t>
        </m:r>
      </m:oMath>
      <w:r w:rsidRPr="00DA54BE">
        <w:rPr>
          <w:sz w:val="24"/>
          <w:szCs w:val="24"/>
        </w:rPr>
        <w:t>, quotient = 3 &amp; remainder = 0.</w:t>
      </w:r>
    </w:p>
    <w:p w14:paraId="2DA2FD78" w14:textId="4A09CBF0" w:rsidR="00F057BF" w:rsidRPr="00DA54BE" w:rsidRDefault="00BB7DE6" w:rsidP="003C5D8E">
      <w:pPr>
        <w:pStyle w:val="ListParagraph"/>
        <w:numPr>
          <w:ilvl w:val="0"/>
          <w:numId w:val="4"/>
        </w:numPr>
        <w:spacing w:line="360" w:lineRule="auto"/>
        <w:ind w:right="6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a=15,</m:t>
        </m:r>
        <m: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b=4,</m:t>
        </m:r>
        <m:r>
          <w:rPr>
            <w:rFonts w:ascii="Cambria Math" w:hAnsi="Cambria Math"/>
            <w:spacing w:val="10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c=21,</m:t>
        </m:r>
        <m: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d=6</m:t>
        </m:r>
      </m:oMath>
      <w:r w:rsidRPr="00DA54BE">
        <w:rPr>
          <w:sz w:val="24"/>
          <w:szCs w:val="24"/>
        </w:rPr>
        <w:t>, quotient = 3 &amp; remainder = 3</w:t>
      </w:r>
      <w:r w:rsidR="007B1B27" w:rsidRPr="00DA54BE">
        <w:rPr>
          <w:sz w:val="24"/>
          <w:szCs w:val="24"/>
        </w:rPr>
        <w:t>.</w:t>
      </w:r>
    </w:p>
    <w:p w14:paraId="60E2BF55" w14:textId="037ABD7D" w:rsidR="00F057BF" w:rsidRPr="00DA54BE" w:rsidRDefault="00BF5C63" w:rsidP="007B1B27">
      <w:pPr>
        <w:spacing w:before="83"/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lastRenderedPageBreak/>
        <w:t>3.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Let</w:t>
      </w:r>
      <w:r w:rsidRPr="00DA54BE">
        <w:rPr>
          <w:b/>
          <w:spacing w:val="4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a,</m:t>
        </m:r>
        <m:r>
          <m:rPr>
            <m:sty m:val="bi"/>
          </m:rPr>
          <w:rPr>
            <w:rFonts w:ascii="Cambria Math" w:hAnsi="Cambria Math"/>
            <w:spacing w:val="38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pacing w:val="-1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Segoe UI Symbol" w:hAnsi="Cambria Math"/>
            <w:spacing w:val="-1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DA54BE">
        <w:rPr>
          <w:b/>
          <w:spacing w:val="15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sup</w:t>
      </w:r>
      <w:r w:rsidRPr="00DA54BE">
        <w:rPr>
          <w:b/>
          <w:spacing w:val="6"/>
          <w:sz w:val="24"/>
          <w:szCs w:val="24"/>
        </w:rPr>
        <w:t>p</w:t>
      </w:r>
      <w:r w:rsidRPr="00DA54BE">
        <w:rPr>
          <w:b/>
          <w:sz w:val="24"/>
          <w:szCs w:val="24"/>
        </w:rPr>
        <w:t>ose</w:t>
      </w:r>
      <w:r w:rsidRPr="00DA54BE">
        <w:rPr>
          <w:b/>
          <w:spacing w:val="47"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6"/>
          <w:w w:val="121"/>
          <w:sz w:val="24"/>
          <w:szCs w:val="24"/>
        </w:rPr>
        <w:t xml:space="preserve"> </w:t>
      </w:r>
      <w:r w:rsidR="00881B34" w:rsidRPr="00DA54BE">
        <w:rPr>
          <w:b/>
          <w:sz w:val="24"/>
          <w:szCs w:val="24"/>
        </w:rPr>
        <w:t xml:space="preserve">dividing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b/>
          <w:spacing w:val="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</w:t>
      </w:r>
      <w:r w:rsidRPr="00DA54BE">
        <w:rPr>
          <w:b/>
          <w:spacing w:val="-5"/>
          <w:sz w:val="24"/>
          <w:szCs w:val="24"/>
        </w:rPr>
        <w:t>n</w:t>
      </w:r>
      <w:r w:rsidRPr="00DA54BE">
        <w:rPr>
          <w:b/>
          <w:sz w:val="24"/>
          <w:szCs w:val="24"/>
        </w:rPr>
        <w:t>to</w:t>
      </w:r>
      <m:oMath>
        <m:r>
          <m:rPr>
            <m:sty m:val="bi"/>
          </m:rPr>
          <w:rPr>
            <w:rFonts w:ascii="Cambria Math" w:hAnsi="Cambria Math"/>
            <w:spacing w:val="4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a </m:t>
        </m:r>
      </m:oMath>
      <w:r w:rsidRPr="00DA54BE">
        <w:rPr>
          <w:b/>
          <w:sz w:val="24"/>
          <w:szCs w:val="24"/>
        </w:rPr>
        <w:t>results in</w:t>
      </w:r>
      <w:r w:rsidRPr="00DA54BE">
        <w:rPr>
          <w:b/>
          <w:spacing w:val="26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w w:val="107"/>
          <w:sz w:val="24"/>
          <w:szCs w:val="24"/>
        </w:rPr>
        <w:t>quotie</w:t>
      </w:r>
      <w:r w:rsidRPr="00DA54BE">
        <w:rPr>
          <w:b/>
          <w:spacing w:val="-5"/>
          <w:w w:val="107"/>
          <w:sz w:val="24"/>
          <w:szCs w:val="24"/>
        </w:rPr>
        <w:t>n</w:t>
      </w:r>
      <w:r w:rsidRPr="00DA54BE">
        <w:rPr>
          <w:b/>
          <w:w w:val="139"/>
          <w:sz w:val="24"/>
          <w:szCs w:val="24"/>
        </w:rPr>
        <w:t>t</w:t>
      </w:r>
      <w:r w:rsidRPr="00DA54BE">
        <w:rPr>
          <w:b/>
          <w:spacing w:val="17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17"/>
            <w:sz w:val="24"/>
            <w:szCs w:val="24"/>
          </w:rPr>
          <m:t>q</m:t>
        </m:r>
      </m:oMath>
      <w:r w:rsidRPr="00DA54BE">
        <w:rPr>
          <w:b/>
          <w:spacing w:val="1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with</w:t>
      </w:r>
      <w:r w:rsidRPr="00DA54BE">
        <w:rPr>
          <w:b/>
          <w:spacing w:val="45"/>
          <w:sz w:val="24"/>
          <w:szCs w:val="24"/>
        </w:rPr>
        <w:t xml:space="preserve"> </w:t>
      </w:r>
      <w:r w:rsidRPr="00DA54BE">
        <w:rPr>
          <w:b/>
          <w:w w:val="108"/>
          <w:sz w:val="24"/>
          <w:szCs w:val="24"/>
        </w:rPr>
        <w:t>remainder</w:t>
      </w:r>
      <w:r w:rsidRPr="00DA54BE">
        <w:rPr>
          <w:b/>
          <w:spacing w:val="13"/>
          <w:w w:val="108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13"/>
            <w:w w:val="108"/>
            <w:sz w:val="24"/>
            <w:szCs w:val="24"/>
          </w:rPr>
          <m:t>r</m:t>
        </m:r>
      </m:oMath>
      <w:r w:rsidRPr="00DA54BE">
        <w:rPr>
          <w:b/>
          <w:w w:val="110"/>
          <w:sz w:val="24"/>
          <w:szCs w:val="24"/>
        </w:rPr>
        <w:t>.</w:t>
      </w:r>
    </w:p>
    <w:p w14:paraId="75D2F871" w14:textId="77777777" w:rsidR="00F057BF" w:rsidRPr="00DA54BE" w:rsidRDefault="00F057BF">
      <w:pPr>
        <w:spacing w:before="2" w:line="160" w:lineRule="exact"/>
        <w:rPr>
          <w:b/>
          <w:sz w:val="24"/>
          <w:szCs w:val="24"/>
        </w:rPr>
      </w:pPr>
    </w:p>
    <w:p w14:paraId="45F4D0F9" w14:textId="18D154E8" w:rsidR="004742DC" w:rsidRPr="00DA54BE" w:rsidRDefault="00636F5B" w:rsidP="00DE4DE5">
      <w:pPr>
        <w:pStyle w:val="ListParagraph"/>
        <w:numPr>
          <w:ilvl w:val="0"/>
          <w:numId w:val="6"/>
        </w:numPr>
        <w:spacing w:line="249" w:lineRule="auto"/>
        <w:ind w:right="67"/>
        <w:jc w:val="both"/>
        <w:rPr>
          <w:b/>
          <w:w w:val="103"/>
          <w:sz w:val="24"/>
          <w:szCs w:val="24"/>
        </w:rPr>
      </w:pPr>
      <w:r w:rsidRPr="00DA54BE">
        <w:rPr>
          <w:i/>
          <w:sz w:val="24"/>
          <w:szCs w:val="24"/>
        </w:rPr>
        <w:t xml:space="preserve">Conjecture: </w:t>
      </w:r>
      <w:r w:rsidR="009F0139" w:rsidRPr="00DA54BE">
        <w:rPr>
          <w:sz w:val="24"/>
          <w:szCs w:val="24"/>
        </w:rPr>
        <w:t xml:space="preserve">Since division is based on repeated subtraction at its root, dividing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="009F0139" w:rsidRPr="00DA54BE">
        <w:rPr>
          <w:sz w:val="24"/>
          <w:szCs w:val="24"/>
        </w:rPr>
        <w:t xml:space="preserve"> into </w:t>
      </w:r>
      <m:oMath>
        <m:r>
          <w:rPr>
            <w:rFonts w:ascii="Cambria Math" w:hAnsi="Cambria Math"/>
            <w:sz w:val="24"/>
            <w:szCs w:val="24"/>
          </w:rPr>
          <m:t>ac</m:t>
        </m:r>
      </m:oMath>
      <w:r w:rsidR="009F0139" w:rsidRPr="00DA54BE">
        <w:rPr>
          <w:sz w:val="24"/>
          <w:szCs w:val="24"/>
        </w:rPr>
        <w:t xml:space="preserve"> can be replicated through repeated subtraction</w:t>
      </w:r>
      <w:r w:rsidR="0081507A">
        <w:rPr>
          <w:sz w:val="24"/>
          <w:szCs w:val="24"/>
        </w:rPr>
        <w:t xml:space="preserve"> in “Proof by Procedure”</w:t>
      </w:r>
      <w:r w:rsidR="009F0139" w:rsidRPr="00DA54BE">
        <w:rPr>
          <w:sz w:val="24"/>
          <w:szCs w:val="24"/>
        </w:rPr>
        <w:t>, whic</w:t>
      </w:r>
      <w:r w:rsidR="00F30387" w:rsidRPr="00DA54BE">
        <w:rPr>
          <w:sz w:val="24"/>
          <w:szCs w:val="24"/>
        </w:rPr>
        <w:t xml:space="preserve">h will also yield the solution </w:t>
      </w:r>
      <w:r w:rsidR="009F0139" w:rsidRPr="00DA54BE">
        <w:rPr>
          <w:sz w:val="24"/>
          <w:szCs w:val="24"/>
        </w:rPr>
        <w:t>in the for</w:t>
      </w:r>
      <w:r w:rsidR="00F30387" w:rsidRPr="00DA54BE">
        <w:rPr>
          <w:sz w:val="24"/>
          <w:szCs w:val="24"/>
        </w:rPr>
        <w:t>m of a unique quotient and remainder</w:t>
      </w:r>
      <w:r w:rsidR="007A2A00" w:rsidRPr="00DA54BE">
        <w:rPr>
          <w:sz w:val="24"/>
          <w:szCs w:val="24"/>
        </w:rPr>
        <w:t xml:space="preserve">. We can let </w:t>
      </w:r>
      <m:oMath>
        <m:r>
          <w:rPr>
            <w:rFonts w:ascii="Cambria Math" w:hAnsi="Cambria Math"/>
            <w:sz w:val="24"/>
            <w:szCs w:val="24"/>
          </w:rPr>
          <m:t>a=ac</m:t>
        </m:r>
      </m:oMath>
      <w:r w:rsidR="007A2A00"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b=bc</m:t>
        </m:r>
      </m:oMath>
      <w:r w:rsidR="00973E40" w:rsidRPr="00DA54BE">
        <w:rPr>
          <w:sz w:val="24"/>
          <w:szCs w:val="24"/>
        </w:rPr>
        <w:t xml:space="preserve"> while also rearranging </w:t>
      </w:r>
      <m:oMath>
        <m:r>
          <w:rPr>
            <w:rFonts w:ascii="Cambria Math" w:hAnsi="Cambria Math"/>
            <w:sz w:val="24"/>
            <w:szCs w:val="24"/>
          </w:rPr>
          <m:t>a=bq+r, 0≤r&lt;bc</m:t>
        </m:r>
      </m:oMath>
      <w:r w:rsidR="00973E40" w:rsidRPr="00DA54BE">
        <w:rPr>
          <w:sz w:val="24"/>
          <w:szCs w:val="24"/>
        </w:rPr>
        <w:t xml:space="preserve"> to solve for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973E40" w:rsidRPr="00DA54BE">
        <w:rPr>
          <w:sz w:val="24"/>
          <w:szCs w:val="24"/>
        </w:rPr>
        <w:t xml:space="preserve"> and get </w:t>
      </w:r>
      <m:oMath>
        <m:r>
          <w:rPr>
            <w:rFonts w:ascii="Cambria Math" w:hAnsi="Cambria Math"/>
            <w:sz w:val="24"/>
            <w:szCs w:val="24"/>
          </w:rPr>
          <m:t>r=ac-bcq</m:t>
        </m:r>
      </m:oMath>
      <w:r w:rsidR="00973E40" w:rsidRPr="00DA54BE">
        <w:rPr>
          <w:sz w:val="24"/>
          <w:szCs w:val="24"/>
        </w:rPr>
        <w:t>.</w:t>
      </w:r>
      <w:r w:rsidR="004742DC" w:rsidRPr="00DA54BE">
        <w:rPr>
          <w:sz w:val="24"/>
          <w:szCs w:val="24"/>
        </w:rPr>
        <w:t xml:space="preserve"> </w:t>
      </w:r>
      <w:r w:rsidR="00530D7A" w:rsidRPr="00DA54BE">
        <w:rPr>
          <w:sz w:val="24"/>
          <w:szCs w:val="24"/>
        </w:rPr>
        <w:t xml:space="preserve">Since we don’t know the unique value of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530D7A" w:rsidRPr="00DA54BE">
        <w:rPr>
          <w:sz w:val="24"/>
          <w:szCs w:val="24"/>
        </w:rPr>
        <w:t xml:space="preserve"> that satisfies the equation, we can replace it with an integer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530D7A" w:rsidRPr="00DA54BE">
        <w:rPr>
          <w:sz w:val="24"/>
          <w:szCs w:val="24"/>
        </w:rPr>
        <w:t xml:space="preserve"> and let it vary. So, </w:t>
      </w:r>
    </w:p>
    <w:p w14:paraId="13E82F71" w14:textId="39856374" w:rsidR="006C6B21" w:rsidRPr="00DA54BE" w:rsidRDefault="006C6B21" w:rsidP="004742DC">
      <w:pPr>
        <w:spacing w:before="80" w:line="249" w:lineRule="auto"/>
        <w:ind w:left="1037" w:right="67" w:hanging="36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r=ac-bck, k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∈Z.</m:t>
          </m:r>
        </m:oMath>
      </m:oMathPara>
    </w:p>
    <w:p w14:paraId="5DE69F31" w14:textId="279D0F67" w:rsidR="00DE4DE5" w:rsidRPr="00DA54BE" w:rsidRDefault="00DE4DE5" w:rsidP="00DE4DE5">
      <w:pPr>
        <w:spacing w:before="80" w:line="249" w:lineRule="auto"/>
        <w:ind w:left="1080" w:right="67"/>
        <w:jc w:val="both"/>
        <w:rPr>
          <w:sz w:val="24"/>
          <w:szCs w:val="24"/>
        </w:rPr>
      </w:pPr>
      <w:r w:rsidRPr="00DA54BE">
        <w:rPr>
          <w:sz w:val="24"/>
          <w:szCs w:val="24"/>
        </w:rPr>
        <w:t xml:space="preserve">When we reach an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0≤r&lt;bc,</m:t>
        </m:r>
      </m:oMath>
      <w:r w:rsidRPr="00DA54BE">
        <w:rPr>
          <w:sz w:val="24"/>
          <w:szCs w:val="24"/>
        </w:rPr>
        <w:t xml:space="preserve"> we will know that we found the </w:t>
      </w:r>
      <w:r w:rsidR="00F30387" w:rsidRPr="00DA54BE">
        <w:rPr>
          <w:sz w:val="24"/>
          <w:szCs w:val="24"/>
        </w:rPr>
        <w:t>unique and smallest</w:t>
      </w:r>
      <w:r w:rsidRPr="00DA54BE">
        <w:rPr>
          <w:sz w:val="24"/>
          <w:szCs w:val="24"/>
        </w:rPr>
        <w:t xml:space="preserve"> value of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A54BE">
        <w:rPr>
          <w:sz w:val="24"/>
          <w:szCs w:val="24"/>
        </w:rPr>
        <w:t xml:space="preserve"> that satisfies the equation. Additionally, t</w:t>
      </w:r>
      <w:r w:rsidR="0022743D">
        <w:rPr>
          <w:sz w:val="24"/>
          <w:szCs w:val="24"/>
        </w:rPr>
        <w:t xml:space="preserve">he number of subtractions we do, represented in the value of integer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22743D">
        <w:rPr>
          <w:sz w:val="24"/>
          <w:szCs w:val="24"/>
        </w:rPr>
        <w:t xml:space="preserve">, </w:t>
      </w:r>
      <w:r w:rsidRPr="00DA54BE">
        <w:rPr>
          <w:sz w:val="24"/>
          <w:szCs w:val="24"/>
        </w:rPr>
        <w:t xml:space="preserve">will reflect the unique quotient value, </w:t>
      </w:r>
      <m:oMath>
        <m:r>
          <w:rPr>
            <w:rFonts w:ascii="Cambria Math" w:hAnsi="Cambria Math"/>
            <w:sz w:val="24"/>
            <w:szCs w:val="24"/>
          </w:rPr>
          <m:t>q.</m:t>
        </m:r>
      </m:oMath>
    </w:p>
    <w:p w14:paraId="538AC04E" w14:textId="77777777" w:rsidR="0009608C" w:rsidRPr="00DA54BE" w:rsidRDefault="0009608C" w:rsidP="00DE4DE5">
      <w:pPr>
        <w:spacing w:before="80" w:line="249" w:lineRule="auto"/>
        <w:ind w:left="1080" w:right="67"/>
        <w:jc w:val="both"/>
        <w:rPr>
          <w:sz w:val="24"/>
          <w:szCs w:val="24"/>
        </w:rPr>
      </w:pPr>
    </w:p>
    <w:p w14:paraId="5ADF46CD" w14:textId="27B4A8BF" w:rsidR="00253AAB" w:rsidRPr="00DA54BE" w:rsidRDefault="00253AAB" w:rsidP="004742DC">
      <w:pPr>
        <w:spacing w:before="80" w:line="249" w:lineRule="auto"/>
        <w:ind w:right="67" w:firstLine="1080"/>
        <w:rPr>
          <w:sz w:val="24"/>
          <w:szCs w:val="24"/>
        </w:rPr>
      </w:pPr>
      <w:r w:rsidRPr="00DA54BE">
        <w:rPr>
          <w:sz w:val="24"/>
          <w:szCs w:val="24"/>
          <w:u w:val="single"/>
        </w:rPr>
        <w:t>Example 1</w:t>
      </w:r>
      <w:r w:rsidRPr="00DA54BE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a=7, b=2, c=3</m:t>
        </m:r>
      </m:oMath>
    </w:p>
    <w:p w14:paraId="6C53C54B" w14:textId="29DD89D1" w:rsidR="0009608C" w:rsidRPr="00DA54BE" w:rsidRDefault="009900B6" w:rsidP="004742DC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=7*3=21</m:t>
          </m:r>
        </m:oMath>
      </m:oMathPara>
    </w:p>
    <w:p w14:paraId="0C991E87" w14:textId="3157A3F7" w:rsidR="0009608C" w:rsidRPr="00DA54BE" w:rsidRDefault="009900B6" w:rsidP="0009608C">
      <w:pPr>
        <w:spacing w:before="80" w:line="249" w:lineRule="auto"/>
        <w:ind w:right="67" w:firstLine="37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=21-2∙3∙1=</m:t>
        </m:r>
      </m:oMath>
      <w:r w:rsidR="0009608C" w:rsidRPr="00DA54BE">
        <w:rPr>
          <w:sz w:val="24"/>
          <w:szCs w:val="24"/>
        </w:rPr>
        <w:t>15</w:t>
      </w:r>
    </w:p>
    <w:p w14:paraId="6934D378" w14:textId="73FEC72C" w:rsidR="0009608C" w:rsidRPr="00DA54BE" w:rsidRDefault="009900B6" w:rsidP="00063E72">
      <w:pPr>
        <w:spacing w:before="80" w:line="249" w:lineRule="auto"/>
        <w:ind w:right="67" w:firstLine="37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=21-2∙3∙2=</m:t>
        </m:r>
      </m:oMath>
      <w:r w:rsidR="0009608C" w:rsidRPr="00DA54BE">
        <w:rPr>
          <w:sz w:val="24"/>
          <w:szCs w:val="24"/>
        </w:rPr>
        <w:t>9</w:t>
      </w:r>
    </w:p>
    <w:p w14:paraId="0FA64274" w14:textId="25A27561" w:rsidR="00414131" w:rsidRPr="00DA54BE" w:rsidRDefault="009900B6" w:rsidP="00C7623F">
      <w:pPr>
        <w:spacing w:before="80" w:line="249" w:lineRule="auto"/>
        <w:ind w:right="67" w:firstLine="37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=21-2∙3∙3=</m:t>
        </m:r>
      </m:oMath>
      <w:r w:rsidR="0009608C" w:rsidRPr="00DA54BE">
        <w:rPr>
          <w:sz w:val="24"/>
          <w:szCs w:val="24"/>
        </w:rPr>
        <w:t>3</w:t>
      </w:r>
    </w:p>
    <w:p w14:paraId="5E01BB9B" w14:textId="58E0FC37" w:rsidR="00C9210A" w:rsidRDefault="00063E72" w:rsidP="003C5D8E">
      <w:pPr>
        <w:spacing w:before="80" w:line="249" w:lineRule="auto"/>
        <w:ind w:left="1080" w:right="67"/>
        <w:rPr>
          <w:sz w:val="24"/>
          <w:szCs w:val="24"/>
        </w:rPr>
      </w:pPr>
      <w:r w:rsidRPr="00DA54BE">
        <w:rPr>
          <w:sz w:val="24"/>
          <w:szCs w:val="24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Pr="00DA54BE">
        <w:rPr>
          <w:sz w:val="24"/>
          <w:szCs w:val="24"/>
        </w:rPr>
        <w:t xml:space="preserve"> satisfies the restriction 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414131"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0≤r&lt;2∙3.</m:t>
        </m:r>
      </m:oMath>
      <w:r w:rsidR="00414131" w:rsidRPr="00DA54BE">
        <w:rPr>
          <w:sz w:val="24"/>
          <w:szCs w:val="24"/>
        </w:rPr>
        <w:t xml:space="preserve"> Therefore, we have found our unique </w:t>
      </w:r>
      <m:oMath>
        <m:r>
          <w:rPr>
            <w:rFonts w:ascii="Cambria Math" w:hAnsi="Cambria Math"/>
            <w:sz w:val="24"/>
            <w:szCs w:val="24"/>
          </w:rPr>
          <m:t>q=3, r=3.</m:t>
        </m:r>
      </m:oMath>
    </w:p>
    <w:p w14:paraId="50788747" w14:textId="77777777" w:rsidR="004E2FB1" w:rsidRPr="00DA54BE" w:rsidRDefault="004E2FB1" w:rsidP="003C5D8E">
      <w:pPr>
        <w:spacing w:before="80" w:line="249" w:lineRule="auto"/>
        <w:ind w:left="1080" w:right="67"/>
        <w:rPr>
          <w:sz w:val="24"/>
          <w:szCs w:val="24"/>
        </w:rPr>
      </w:pPr>
    </w:p>
    <w:p w14:paraId="33B34B61" w14:textId="3EE0D8C3" w:rsidR="00253AAB" w:rsidRPr="00DA54BE" w:rsidRDefault="00253AAB" w:rsidP="00253AAB">
      <w:pPr>
        <w:spacing w:before="80" w:line="249" w:lineRule="auto"/>
        <w:ind w:right="67" w:firstLine="1080"/>
        <w:rPr>
          <w:sz w:val="24"/>
          <w:szCs w:val="24"/>
        </w:rPr>
      </w:pPr>
      <w:r w:rsidRPr="00DA54BE">
        <w:rPr>
          <w:sz w:val="24"/>
          <w:szCs w:val="24"/>
          <w:u w:val="single"/>
        </w:rPr>
        <w:t>Example 2</w:t>
      </w:r>
      <w:r w:rsidRPr="00DA54BE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a=9, b=5, c=5</m:t>
        </m:r>
      </m:oMath>
    </w:p>
    <w:p w14:paraId="61AFE75B" w14:textId="129393D4" w:rsidR="0009608C" w:rsidRPr="00DA54BE" w:rsidRDefault="009900B6" w:rsidP="0009608C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=45</m:t>
          </m:r>
        </m:oMath>
      </m:oMathPara>
    </w:p>
    <w:p w14:paraId="0F99D885" w14:textId="376060CA" w:rsidR="000E1899" w:rsidRPr="00FA7376" w:rsidRDefault="009900B6" w:rsidP="00FA7376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=45-5∙5∙1=20</m:t>
          </m:r>
        </m:oMath>
      </m:oMathPara>
    </w:p>
    <w:p w14:paraId="25D98683" w14:textId="4F32267E" w:rsidR="000E1899" w:rsidRPr="00DA54BE" w:rsidRDefault="000E1899" w:rsidP="000E1899">
      <w:pPr>
        <w:spacing w:before="80" w:line="249" w:lineRule="auto"/>
        <w:ind w:left="1080" w:right="67"/>
        <w:rPr>
          <w:sz w:val="24"/>
          <w:szCs w:val="24"/>
        </w:rPr>
      </w:pPr>
      <w:r w:rsidRPr="00DA54BE">
        <w:rPr>
          <w:sz w:val="24"/>
          <w:szCs w:val="24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  <w:r w:rsidRPr="00DA54BE">
        <w:rPr>
          <w:sz w:val="24"/>
          <w:szCs w:val="24"/>
        </w:rPr>
        <w:t xml:space="preserve"> satisfies the restriction 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0≤r&lt;5∙5.</m:t>
        </m:r>
      </m:oMath>
      <w:r w:rsidRPr="00DA54BE">
        <w:rPr>
          <w:sz w:val="24"/>
          <w:szCs w:val="24"/>
        </w:rPr>
        <w:t xml:space="preserve"> Therefore, we have found our unique </w:t>
      </w:r>
      <m:oMath>
        <m:r>
          <w:rPr>
            <w:rFonts w:ascii="Cambria Math" w:hAnsi="Cambria Math"/>
            <w:sz w:val="24"/>
            <w:szCs w:val="24"/>
          </w:rPr>
          <m:t>q=1, r=20.</m:t>
        </m:r>
      </m:oMath>
    </w:p>
    <w:p w14:paraId="52CAB99E" w14:textId="77777777" w:rsidR="00727289" w:rsidRPr="00DA54BE" w:rsidRDefault="00727289" w:rsidP="0009608C">
      <w:pPr>
        <w:spacing w:before="80" w:line="249" w:lineRule="auto"/>
        <w:ind w:right="67" w:firstLine="1080"/>
        <w:rPr>
          <w:sz w:val="24"/>
          <w:szCs w:val="24"/>
        </w:rPr>
      </w:pPr>
    </w:p>
    <w:p w14:paraId="005F8C94" w14:textId="403AB9F8" w:rsidR="00253AAB" w:rsidRPr="00DA54BE" w:rsidRDefault="00253AAB" w:rsidP="00253AAB">
      <w:pPr>
        <w:spacing w:before="80" w:line="249" w:lineRule="auto"/>
        <w:ind w:right="67" w:firstLine="1080"/>
        <w:rPr>
          <w:sz w:val="24"/>
          <w:szCs w:val="24"/>
        </w:rPr>
      </w:pPr>
      <w:r w:rsidRPr="00DA54BE">
        <w:rPr>
          <w:sz w:val="24"/>
          <w:szCs w:val="24"/>
          <w:u w:val="single"/>
        </w:rPr>
        <w:t>Example 3</w:t>
      </w:r>
      <w:r w:rsidRPr="00DA54BE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a=2, b=1, c=2</m:t>
        </m:r>
      </m:oMath>
    </w:p>
    <w:p w14:paraId="3D7F3265" w14:textId="08806E51" w:rsidR="0009608C" w:rsidRPr="00DA54BE" w:rsidRDefault="009900B6" w:rsidP="0009608C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=2∙2=4</m:t>
          </m:r>
        </m:oMath>
      </m:oMathPara>
    </w:p>
    <w:p w14:paraId="53BD12E6" w14:textId="33722EB9" w:rsidR="0009608C" w:rsidRPr="00DA54BE" w:rsidRDefault="009900B6" w:rsidP="0009608C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=4-1∙2∙1=2</m:t>
          </m:r>
        </m:oMath>
      </m:oMathPara>
    </w:p>
    <w:p w14:paraId="1C1424B2" w14:textId="74ED1892" w:rsidR="000E1899" w:rsidRPr="00FA7376" w:rsidRDefault="009900B6" w:rsidP="00FA7376">
      <w:pPr>
        <w:spacing w:before="80" w:line="249" w:lineRule="auto"/>
        <w:ind w:right="67" w:firstLine="10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=4-1∙2∙2=0</m:t>
          </m:r>
        </m:oMath>
      </m:oMathPara>
    </w:p>
    <w:p w14:paraId="250A1A26" w14:textId="040344BD" w:rsidR="000E1899" w:rsidRPr="00DA54BE" w:rsidRDefault="000E1899" w:rsidP="000E1899">
      <w:pPr>
        <w:spacing w:before="80" w:line="249" w:lineRule="auto"/>
        <w:ind w:left="1080" w:right="67"/>
        <w:rPr>
          <w:sz w:val="24"/>
          <w:szCs w:val="24"/>
        </w:rPr>
      </w:pPr>
      <w:r w:rsidRPr="00DA54BE">
        <w:rPr>
          <w:sz w:val="24"/>
          <w:szCs w:val="24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DA54BE">
        <w:rPr>
          <w:sz w:val="24"/>
          <w:szCs w:val="24"/>
        </w:rPr>
        <w:t xml:space="preserve"> satisfies the restriction 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0≤r&lt;1∙2.</m:t>
        </m:r>
      </m:oMath>
      <w:r w:rsidRPr="00DA54BE">
        <w:rPr>
          <w:sz w:val="24"/>
          <w:szCs w:val="24"/>
        </w:rPr>
        <w:t xml:space="preserve"> Therefore, we have found our unique </w:t>
      </w:r>
      <m:oMath>
        <m:r>
          <w:rPr>
            <w:rFonts w:ascii="Cambria Math" w:hAnsi="Cambria Math"/>
            <w:sz w:val="24"/>
            <w:szCs w:val="24"/>
          </w:rPr>
          <m:t>q=2, r=0.</m:t>
        </m:r>
      </m:oMath>
    </w:p>
    <w:p w14:paraId="42AC0602" w14:textId="77777777" w:rsidR="00253AAB" w:rsidRPr="00DA54BE" w:rsidRDefault="00253AAB">
      <w:pPr>
        <w:spacing w:before="10" w:line="140" w:lineRule="exact"/>
        <w:rPr>
          <w:sz w:val="24"/>
          <w:szCs w:val="24"/>
        </w:rPr>
      </w:pPr>
    </w:p>
    <w:p w14:paraId="48829C82" w14:textId="781749AA" w:rsidR="00636F5B" w:rsidRPr="00DA54BE" w:rsidRDefault="00636F5B" w:rsidP="00DE4DE5">
      <w:pPr>
        <w:pStyle w:val="ListParagraph"/>
        <w:numPr>
          <w:ilvl w:val="0"/>
          <w:numId w:val="6"/>
        </w:numPr>
        <w:spacing w:before="80" w:line="249" w:lineRule="auto"/>
        <w:ind w:right="67"/>
        <w:jc w:val="both"/>
        <w:rPr>
          <w:sz w:val="24"/>
          <w:szCs w:val="24"/>
        </w:rPr>
      </w:pPr>
      <w:r w:rsidRPr="00DA54BE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DA54BE">
        <w:rPr>
          <w:sz w:val="24"/>
          <w:szCs w:val="24"/>
        </w:rPr>
        <w:t xml:space="preserve"> </w:t>
      </w:r>
      <m:oMath>
        <m:r>
          <w:rPr>
            <w:rFonts w:ascii="Cambria Math" w:eastAsia="Segoe UI Symbol" w:hAnsi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N</m:t>
        </m:r>
      </m:oMath>
      <w:r w:rsidRPr="00DA54BE">
        <w:rPr>
          <w:sz w:val="24"/>
          <w:szCs w:val="24"/>
        </w:rPr>
        <w:t xml:space="preserve">, and let </w:t>
      </w:r>
      <m:oMath>
        <m:r>
          <w:rPr>
            <w:rFonts w:ascii="Cambria Math" w:hAnsi="Cambria Math"/>
            <w:sz w:val="24"/>
            <w:szCs w:val="24"/>
          </w:rPr>
          <m:t>a,</m:t>
        </m:r>
        <m:r>
          <w:rPr>
            <w:rFonts w:ascii="Cambria Math" w:hAnsi="Cambria Math"/>
            <w:spacing w:val="41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pacing w:val="13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</m:oMath>
      <w:r w:rsidRPr="00DA54BE">
        <w:rPr>
          <w:sz w:val="24"/>
          <w:szCs w:val="24"/>
        </w:rPr>
        <w:t xml:space="preserve">. Recall that the Difference Algorithm says that </w:t>
      </w:r>
      <m:oMath>
        <m:r>
          <w:rPr>
            <w:rFonts w:ascii="Cambria Math" w:hAnsi="Cambria Math"/>
            <w:sz w:val="24"/>
            <w:szCs w:val="24"/>
          </w:rPr>
          <m:t>∀a, b,</m:t>
        </m:r>
      </m:oMath>
      <w:r w:rsidRPr="00DA54BE">
        <w:rPr>
          <w:sz w:val="24"/>
          <w:szCs w:val="24"/>
        </w:rPr>
        <w:t xml:space="preserve"> there exist unique integers </w:t>
      </w:r>
      <m:oMath>
        <m:r>
          <w:rPr>
            <w:rFonts w:ascii="Cambria Math" w:hAnsi="Cambria Math"/>
            <w:sz w:val="24"/>
            <w:szCs w:val="24"/>
          </w:rPr>
          <m:t>q, 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a=qb+r</m:t>
        </m:r>
      </m:oMath>
      <w:r w:rsidR="00530D7A" w:rsidRPr="00DA54BE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0≤r&lt;b,</m:t>
        </m:r>
      </m:oMath>
      <w:r w:rsidRPr="00DA54BE">
        <w:rPr>
          <w:sz w:val="24"/>
          <w:szCs w:val="24"/>
        </w:rPr>
        <w:t xml:space="preserve"> which follows from </w:t>
      </w:r>
      <m:oMath>
        <m:r>
          <w:rPr>
            <w:rFonts w:ascii="Cambria Math" w:hAnsi="Cambria Math"/>
            <w:sz w:val="24"/>
            <w:szCs w:val="24"/>
          </w:rPr>
          <m:t>b|a.</m:t>
        </m:r>
      </m:oMath>
      <w:r w:rsidRPr="00DA54BE">
        <w:rPr>
          <w:sz w:val="24"/>
          <w:szCs w:val="24"/>
        </w:rPr>
        <w:t xml:space="preserve"> If we then consider </w:t>
      </w:r>
      <m:oMath>
        <m:r>
          <w:rPr>
            <w:rFonts w:ascii="Cambria Math" w:hAnsi="Cambria Math"/>
            <w:sz w:val="24"/>
            <w:szCs w:val="24"/>
          </w:rPr>
          <m:t>bc|ac</m:t>
        </m:r>
      </m:oMath>
      <w:r w:rsidRPr="00DA54BE">
        <w:rPr>
          <w:sz w:val="24"/>
          <w:szCs w:val="24"/>
        </w:rPr>
        <w:t xml:space="preserve">, then we want to show how to find the </w:t>
      </w:r>
      <m:oMath>
        <m:r>
          <w:rPr>
            <w:rFonts w:ascii="Cambria Math" w:hAnsi="Cambria Math"/>
            <w:sz w:val="24"/>
            <w:szCs w:val="24"/>
          </w:rPr>
          <m:t>q, r</m:t>
        </m:r>
      </m:oMath>
      <w:r w:rsidR="001C28D1"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w:lastRenderedPageBreak/>
          <m:t>ac=bcq+r</m:t>
        </m:r>
      </m:oMath>
      <w:r w:rsidRPr="00DA54BE">
        <w:rPr>
          <w:sz w:val="24"/>
          <w:szCs w:val="24"/>
        </w:rPr>
        <w:t xml:space="preserve">. In the case of </w:t>
      </w:r>
      <m:oMath>
        <m:r>
          <w:rPr>
            <w:rFonts w:ascii="Cambria Math" w:hAnsi="Cambria Math"/>
            <w:sz w:val="24"/>
            <w:szCs w:val="24"/>
          </w:rPr>
          <m:t>bc|ac,</m:t>
        </m:r>
      </m:oMath>
      <w:r w:rsidRPr="00DA54BE">
        <w:rPr>
          <w:sz w:val="24"/>
          <w:szCs w:val="24"/>
        </w:rPr>
        <w:t xml:space="preserve"> we can </w:t>
      </w:r>
      <w:r w:rsidR="00C03C6A" w:rsidRPr="00DA54BE">
        <w:rPr>
          <w:sz w:val="24"/>
          <w:szCs w:val="24"/>
        </w:rPr>
        <w:t>let</w:t>
      </w:r>
      <w:r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a=ac</m:t>
        </m:r>
      </m:oMath>
      <w:r w:rsidR="004742DC" w:rsidRPr="00DA54BE">
        <w:rPr>
          <w:sz w:val="24"/>
          <w:szCs w:val="24"/>
        </w:rPr>
        <w:t xml:space="preserve"> and </w:t>
      </w:r>
      <w:r w:rsidR="00C03C6A" w:rsidRPr="00DA54BE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b=bc</m:t>
        </m:r>
      </m:oMath>
      <w:r w:rsidRPr="00DA54BE">
        <w:rPr>
          <w:sz w:val="24"/>
          <w:szCs w:val="24"/>
        </w:rPr>
        <w:t xml:space="preserve"> to fit the Division Algorithm exactly. We can rearrange the Division Algorithm so that repeated subtraction will achieve the same purpose as division to get </w:t>
      </w:r>
      <m:oMath>
        <m:r>
          <w:rPr>
            <w:rFonts w:ascii="Cambria Math" w:hAnsi="Cambria Math"/>
            <w:sz w:val="24"/>
            <w:szCs w:val="24"/>
          </w:rPr>
          <m:t>r=a-qb.</m:t>
        </m:r>
      </m:oMath>
      <w:r w:rsidRPr="00DA54BE">
        <w:rPr>
          <w:sz w:val="24"/>
          <w:szCs w:val="24"/>
        </w:rPr>
        <w:t xml:space="preserve"> Then, the set </w:t>
      </w:r>
    </w:p>
    <w:p w14:paraId="55BB0D94" w14:textId="77777777" w:rsidR="00636F5B" w:rsidRPr="00DA54BE" w:rsidRDefault="00636F5B" w:rsidP="00636F5B">
      <w:pPr>
        <w:spacing w:before="80" w:line="249" w:lineRule="auto"/>
        <w:ind w:left="1037" w:right="67" w:hanging="36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{a-kb|k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∈Z∧(</m:t>
          </m:r>
          <m:r>
            <w:rPr>
              <w:rFonts w:ascii="Cambria Math" w:hAnsi="Cambria Math"/>
              <w:sz w:val="24"/>
              <w:szCs w:val="24"/>
            </w:rPr>
            <m:t>a-kb≥0)}</m:t>
          </m:r>
        </m:oMath>
      </m:oMathPara>
    </w:p>
    <w:p w14:paraId="0404C541" w14:textId="2696FC9D" w:rsidR="00636F5B" w:rsidRPr="00DA54BE" w:rsidRDefault="00636F5B" w:rsidP="00636F5B">
      <w:pPr>
        <w:spacing w:before="80" w:line="249" w:lineRule="auto"/>
        <w:ind w:left="1037" w:right="67"/>
        <w:jc w:val="both"/>
        <w:rPr>
          <w:sz w:val="24"/>
          <w:szCs w:val="24"/>
        </w:rPr>
      </w:pPr>
      <w:r w:rsidRPr="00DA54BE">
        <w:rPr>
          <w:sz w:val="24"/>
          <w:szCs w:val="24"/>
        </w:rPr>
        <w:t xml:space="preserve">will have a smallest element per the well-ordering principle of the integers. </w:t>
      </w:r>
      <w:r w:rsidR="008A1654" w:rsidRPr="00DA54BE">
        <w:rPr>
          <w:sz w:val="24"/>
          <w:szCs w:val="24"/>
        </w:rPr>
        <w:t>We</w:t>
      </w:r>
      <w:r w:rsidRPr="00DA54BE">
        <w:rPr>
          <w:sz w:val="24"/>
          <w:szCs w:val="24"/>
        </w:rPr>
        <w:t xml:space="preserve"> stated earlier that</w:t>
      </w:r>
      <w:r w:rsidR="004742DC"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a=ac</m:t>
        </m:r>
      </m:oMath>
      <w:r w:rsidR="004742DC" w:rsidRPr="00DA54BE">
        <w:rPr>
          <w:sz w:val="24"/>
          <w:szCs w:val="24"/>
        </w:rPr>
        <w:t xml:space="preserve"> and</w:t>
      </w:r>
      <w:r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b=bc</m:t>
        </m:r>
      </m:oMath>
      <w:r w:rsidRPr="00DA54BE">
        <w:rPr>
          <w:sz w:val="24"/>
          <w:szCs w:val="24"/>
        </w:rPr>
        <w:t>, so we can substitute those into our set builder notation above to get</w:t>
      </w:r>
    </w:p>
    <w:p w14:paraId="10134FCA" w14:textId="1BCFE362" w:rsidR="00AC4FCC" w:rsidRPr="00DA54BE" w:rsidRDefault="00636F5B" w:rsidP="00AC4FCC">
      <w:pPr>
        <w:spacing w:before="80" w:line="249" w:lineRule="auto"/>
        <w:ind w:left="1037" w:right="67" w:hanging="365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{ac-kbc|k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∈Z∧(</m:t>
        </m:r>
        <m:r>
          <w:rPr>
            <w:rFonts w:ascii="Cambria Math" w:hAnsi="Cambria Math"/>
            <w:sz w:val="24"/>
            <w:szCs w:val="24"/>
          </w:rPr>
          <m:t>ac-kbc≥0)}</m:t>
        </m:r>
      </m:oMath>
      <w:r w:rsidRPr="00DA54BE">
        <w:rPr>
          <w:sz w:val="24"/>
          <w:szCs w:val="24"/>
        </w:rPr>
        <w:t>.</w:t>
      </w:r>
    </w:p>
    <w:p w14:paraId="4F6546A5" w14:textId="187ECC50" w:rsidR="005E4F05" w:rsidRPr="00DA54BE" w:rsidRDefault="00DD2B4C" w:rsidP="00071735">
      <w:pPr>
        <w:spacing w:before="80" w:line="249" w:lineRule="auto"/>
        <w:ind w:left="1037" w:right="67"/>
        <w:rPr>
          <w:sz w:val="24"/>
          <w:szCs w:val="24"/>
        </w:rPr>
      </w:pPr>
      <w:r w:rsidRPr="00DA54BE">
        <w:rPr>
          <w:sz w:val="24"/>
          <w:szCs w:val="24"/>
        </w:rPr>
        <w:t>The</w:t>
      </w:r>
      <w:r w:rsidR="008A1654" w:rsidRPr="00DA54BE">
        <w:rPr>
          <w:sz w:val="24"/>
          <w:szCs w:val="24"/>
        </w:rPr>
        <w:t xml:space="preserve"> smallest element in the set will represent the value of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8A1654" w:rsidRPr="00DA54BE">
        <w:rPr>
          <w:sz w:val="24"/>
          <w:szCs w:val="24"/>
        </w:rPr>
        <w:t xml:space="preserve">, and the number of elements in the set will represent the value of </w:t>
      </w:r>
      <m:oMath>
        <m:r>
          <w:rPr>
            <w:rFonts w:ascii="Cambria Math" w:hAnsi="Cambria Math"/>
            <w:sz w:val="24"/>
            <w:szCs w:val="24"/>
          </w:rPr>
          <m:t>q.</m:t>
        </m:r>
      </m:oMath>
      <w:r w:rsidR="008A1654" w:rsidRPr="00DA54BE">
        <w:rPr>
          <w:sz w:val="24"/>
          <w:szCs w:val="24"/>
        </w:rPr>
        <w:t xml:space="preserve"> </w:t>
      </w:r>
      <w:r w:rsidR="00AC4FCC" w:rsidRPr="00DA54BE">
        <w:rPr>
          <w:sz w:val="24"/>
          <w:szCs w:val="24"/>
        </w:rPr>
        <w:t xml:space="preserve">This set now includes a way to find unique integers </w:t>
      </w:r>
      <m:oMath>
        <m:r>
          <w:rPr>
            <w:rFonts w:ascii="Cambria Math" w:hAnsi="Cambria Math"/>
            <w:w w:val="118"/>
            <w:sz w:val="24"/>
            <w:szCs w:val="24"/>
          </w:rPr>
          <m:t>q, r</m:t>
        </m:r>
      </m:oMath>
      <w:r w:rsidR="00AC4FCC" w:rsidRPr="00DA54BE">
        <w:rPr>
          <w:w w:val="118"/>
          <w:sz w:val="24"/>
          <w:szCs w:val="24"/>
        </w:rPr>
        <w:t xml:space="preserve"> using integers </w:t>
      </w:r>
      <m:oMath>
        <m:r>
          <w:rPr>
            <w:rFonts w:ascii="Cambria Math" w:hAnsi="Cambria Math"/>
            <w:w w:val="118"/>
            <w:sz w:val="24"/>
            <w:szCs w:val="24"/>
          </w:rPr>
          <m:t>a, b, c</m:t>
        </m:r>
      </m:oMath>
      <w:r w:rsidR="00071735" w:rsidRPr="00DA54BE">
        <w:rPr>
          <w:w w:val="118"/>
          <w:sz w:val="24"/>
          <w:szCs w:val="24"/>
        </w:rPr>
        <w:t xml:space="preserve"> </w:t>
      </w:r>
      <w:r w:rsidR="005E4F05" w:rsidRPr="00DA54BE">
        <w:rPr>
          <w:sz w:val="24"/>
          <w:szCs w:val="24"/>
        </w:rPr>
        <w:t>with the division algorithm.</w:t>
      </w:r>
    </w:p>
    <w:p w14:paraId="08AFD3BD" w14:textId="77777777" w:rsidR="00636F5B" w:rsidRPr="00DA54BE" w:rsidRDefault="00636F5B">
      <w:pPr>
        <w:spacing w:before="10" w:line="140" w:lineRule="exact"/>
        <w:rPr>
          <w:sz w:val="24"/>
          <w:szCs w:val="24"/>
        </w:rPr>
      </w:pPr>
    </w:p>
    <w:p w14:paraId="2BF7C221" w14:textId="77777777" w:rsidR="00253AAB" w:rsidRPr="00DA54BE" w:rsidRDefault="00253AAB">
      <w:pPr>
        <w:spacing w:before="10" w:line="140" w:lineRule="exact"/>
        <w:rPr>
          <w:sz w:val="24"/>
          <w:szCs w:val="24"/>
        </w:rPr>
      </w:pPr>
    </w:p>
    <w:p w14:paraId="08A22325" w14:textId="31799ED8" w:rsidR="00F057BF" w:rsidRPr="00DA54BE" w:rsidRDefault="00BF5C63" w:rsidP="0027601F">
      <w:pPr>
        <w:ind w:left="344"/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t>4.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</w:t>
      </w:r>
      <w:r w:rsidRPr="00DA54BE">
        <w:rPr>
          <w:b/>
          <w:spacing w:val="-5"/>
          <w:sz w:val="24"/>
          <w:szCs w:val="24"/>
        </w:rPr>
        <w:t>ov</w:t>
      </w:r>
      <w:r w:rsidRPr="00DA54BE">
        <w:rPr>
          <w:b/>
          <w:sz w:val="24"/>
          <w:szCs w:val="24"/>
        </w:rPr>
        <w:t>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6"/>
          <w:w w:val="12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if</w:t>
      </w:r>
      <w:r w:rsidRPr="00DA54BE">
        <w:rPr>
          <w:b/>
          <w:spacing w:val="1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A,</m:t>
        </m:r>
        <m:r>
          <m:rPr>
            <m:sty m:val="bi"/>
          </m:rPr>
          <w:rPr>
            <w:rFonts w:ascii="Cambria Math" w:hAnsi="Cambria Math"/>
            <w:spacing w:val="26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pacing w:val="1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/>
            <w:spacing w:val="39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and</m:t>
        </m:r>
        <m:r>
          <m:rPr>
            <m:sty m:val="bi"/>
          </m:rPr>
          <w:rPr>
            <w:rFonts w:ascii="Cambria Math" w:hAnsi="Cambria Math"/>
            <w:spacing w:val="49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</m:oMath>
      <w:r w:rsidRPr="00DA54BE">
        <w:rPr>
          <w:b/>
          <w:spacing w:val="3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are</w:t>
      </w:r>
      <w:r w:rsidRPr="00DA54BE">
        <w:rPr>
          <w:b/>
          <w:spacing w:val="3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sets,</w:t>
      </w:r>
      <w:r w:rsidRPr="00DA54BE">
        <w:rPr>
          <w:b/>
          <w:spacing w:val="45"/>
          <w:sz w:val="24"/>
          <w:szCs w:val="24"/>
        </w:rPr>
        <w:t xml:space="preserve"> </w:t>
      </w:r>
      <w:r w:rsidRPr="00DA54BE">
        <w:rPr>
          <w:b/>
          <w:w w:val="112"/>
          <w:sz w:val="24"/>
          <w:szCs w:val="24"/>
        </w:rPr>
        <w:t>then</w:t>
      </w:r>
    </w:p>
    <w:p w14:paraId="21CF9DB6" w14:textId="77777777" w:rsidR="0027601F" w:rsidRPr="0068050D" w:rsidRDefault="0027601F" w:rsidP="0027601F">
      <w:pPr>
        <w:ind w:left="344"/>
        <w:rPr>
          <w:b/>
          <w:sz w:val="6"/>
          <w:szCs w:val="24"/>
        </w:rPr>
      </w:pPr>
    </w:p>
    <w:p w14:paraId="4F2AFFF5" w14:textId="3497753E" w:rsidR="00F057BF" w:rsidRPr="00DA54BE" w:rsidRDefault="0027601F" w:rsidP="00DF1B8F">
      <w:pPr>
        <w:ind w:left="1800" w:right="1300" w:firstLine="1441"/>
        <w:jc w:val="center"/>
        <w:outlineLvl w:val="0"/>
        <w:rPr>
          <w:b/>
          <w:w w:val="11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pacing w:val="-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Segoe UI Symbol" w:hAnsi="Cambria Math"/>
              <w:sz w:val="24"/>
              <w:szCs w:val="24"/>
            </w:rPr>
            <m:t>∩</m:t>
          </m:r>
          <m:r>
            <m:rPr>
              <m:sty m:val="bi"/>
            </m:rPr>
            <w:rPr>
              <w:rFonts w:ascii="Cambria Math" w:eastAsia="Segoe UI Symbol" w:hAnsi="Cambria Math"/>
              <w:spacing w:val="-18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hAnsi="Cambria Math"/>
              <w:spacing w:val="3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Segoe UI Symbol" w:hAnsi="Cambria Math"/>
              <w:sz w:val="24"/>
              <w:szCs w:val="24"/>
            </w:rPr>
            <m:t>∪</m:t>
          </m:r>
          <m:r>
            <m:rPr>
              <m:sty m:val="bi"/>
            </m:rPr>
            <w:rPr>
              <w:rFonts w:ascii="Cambria Math" w:eastAsia="Segoe UI Symbol" w:hAnsi="Cambria Math"/>
              <w:spacing w:val="-18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w w:val="106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/>
              <w:spacing w:val="-36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pacing w:val="17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w w:val="137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pacing w:val="-13"/>
              <w:w w:val="137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(A</m:t>
          </m:r>
          <m:r>
            <m:rPr>
              <m:sty m:val="bi"/>
            </m:rPr>
            <w:rPr>
              <w:rFonts w:ascii="Cambria Math" w:hAnsi="Cambria Math"/>
              <w:spacing w:val="9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Segoe UI Symbol" w:hAnsi="Cambria Math"/>
              <w:sz w:val="24"/>
              <w:szCs w:val="24"/>
            </w:rPr>
            <m:t>∩</m:t>
          </m:r>
          <m:r>
            <m:rPr>
              <m:sty m:val="bi"/>
            </m:rPr>
            <w:rPr>
              <w:rFonts w:ascii="Cambria Math" w:eastAsia="Segoe UI Symbol" w:hAnsi="Cambria Math"/>
              <w:spacing w:val="-18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pacing w:val="10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pacing w:val="2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Segoe UI Symbol" w:hAnsi="Cambria Math"/>
              <w:sz w:val="24"/>
              <w:szCs w:val="24"/>
            </w:rPr>
            <m:t>∪</m:t>
          </m:r>
          <m:r>
            <m:rPr>
              <m:sty m:val="bi"/>
            </m:rPr>
            <w:rPr>
              <w:rFonts w:ascii="Cambria Math" w:eastAsia="Segoe UI Symbol" w:hAnsi="Cambria Math"/>
              <w:spacing w:val="-18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(A</m:t>
          </m:r>
          <m:r>
            <m:rPr>
              <m:sty m:val="bi"/>
            </m:rPr>
            <w:rPr>
              <w:rFonts w:ascii="Cambria Math" w:hAnsi="Cambria Math"/>
              <w:spacing w:val="9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Segoe UI Symbol" w:hAnsi="Cambria Math"/>
              <w:sz w:val="24"/>
              <w:szCs w:val="24"/>
            </w:rPr>
            <m:t>∩</m:t>
          </m:r>
          <m:r>
            <m:rPr>
              <m:sty m:val="bi"/>
            </m:rPr>
            <w:rPr>
              <w:rFonts w:ascii="Cambria Math" w:eastAsia="Segoe UI Symbol" w:hAnsi="Cambria Math"/>
              <w:spacing w:val="-18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w w:val="106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/>
              <w:spacing w:val="-36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w w:val="116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w w:val="110"/>
              <w:sz w:val="24"/>
              <w:szCs w:val="24"/>
            </w:rPr>
            <m:t>.</m:t>
          </m:r>
        </m:oMath>
      </m:oMathPara>
    </w:p>
    <w:p w14:paraId="750102F7" w14:textId="77777777" w:rsidR="00FC4B10" w:rsidRPr="0068050D" w:rsidRDefault="00FC4B10" w:rsidP="00DF1B8F">
      <w:pPr>
        <w:ind w:left="1800" w:right="1300" w:firstLine="1441"/>
        <w:jc w:val="center"/>
        <w:outlineLvl w:val="0"/>
        <w:rPr>
          <w:w w:val="110"/>
          <w:sz w:val="8"/>
          <w:szCs w:val="24"/>
        </w:rPr>
      </w:pPr>
    </w:p>
    <w:p w14:paraId="07778EDC" w14:textId="2F1CE9E6" w:rsidR="00D033F6" w:rsidRPr="00DA54BE" w:rsidRDefault="00D033F6" w:rsidP="00C9788A">
      <w:pPr>
        <w:ind w:left="1080" w:right="40"/>
        <w:outlineLvl w:val="0"/>
        <w:rPr>
          <w:sz w:val="24"/>
          <w:szCs w:val="24"/>
        </w:rPr>
      </w:pPr>
      <w:r w:rsidRPr="00DA54BE">
        <w:rPr>
          <w:w w:val="11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A, B and C⊆U</m:t>
        </m:r>
      </m:oMath>
      <w:r w:rsidRPr="00DA54BE"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DA54BE">
        <w:rPr>
          <w:sz w:val="24"/>
          <w:szCs w:val="24"/>
        </w:rPr>
        <w:t xml:space="preserve"> is the universal set. For any element </w:t>
      </w:r>
      <m:oMath>
        <m:r>
          <w:rPr>
            <w:rFonts w:ascii="Cambria Math" w:hAnsi="Cambria Math"/>
            <w:sz w:val="24"/>
            <w:szCs w:val="24"/>
          </w:rPr>
          <m:t>x∈U</m:t>
        </m:r>
      </m:oMath>
      <w:r w:rsidRPr="00DA54BE">
        <w:rPr>
          <w:sz w:val="24"/>
          <w:szCs w:val="24"/>
        </w:rPr>
        <w:t xml:space="preserve">, we say x is in the union of two sets </w:t>
      </w:r>
      <m:oMath>
        <m:r>
          <w:rPr>
            <w:rFonts w:ascii="Cambria Math" w:hAnsi="Cambria Math"/>
            <w:sz w:val="24"/>
            <w:szCs w:val="24"/>
          </w:rPr>
          <m:t>S=A∪B</m:t>
        </m:r>
      </m:oMath>
      <w:r w:rsidR="009379E6">
        <w:rPr>
          <w:sz w:val="24"/>
          <w:szCs w:val="24"/>
        </w:rPr>
        <w:t>, or</w:t>
      </w:r>
      <w:r w:rsidRPr="00DA54BE">
        <w:rPr>
          <w:sz w:val="24"/>
          <w:szCs w:val="24"/>
        </w:rPr>
        <w:t xml:space="preserve"> </w:t>
      </w:r>
      <w:r w:rsidR="009379E6">
        <w:rPr>
          <w:sz w:val="24"/>
          <w:szCs w:val="24"/>
        </w:rPr>
        <w:t>{</w:t>
      </w:r>
      <m:oMath>
        <m:r>
          <w:rPr>
            <w:rFonts w:ascii="Cambria Math" w:hAnsi="Cambria Math"/>
            <w:sz w:val="24"/>
            <w:szCs w:val="24"/>
          </w:rPr>
          <m:t>∀x∈S: x∈A∨x∈B}</m:t>
        </m:r>
      </m:oMath>
      <w:proofErr w:type="gramStart"/>
      <w:r w:rsidR="009379E6" w:rsidRPr="00DA54BE">
        <w:rPr>
          <w:sz w:val="24"/>
          <w:szCs w:val="24"/>
        </w:rPr>
        <w:t xml:space="preserve">. </w:t>
      </w:r>
      <w:r w:rsidRPr="00DA54BE">
        <w:rPr>
          <w:sz w:val="24"/>
          <w:szCs w:val="24"/>
        </w:rPr>
        <w:t>.</w:t>
      </w:r>
      <w:proofErr w:type="gramEnd"/>
      <w:r w:rsidRPr="00DA54BE">
        <w:rPr>
          <w:sz w:val="24"/>
          <w:szCs w:val="24"/>
        </w:rPr>
        <w:t xml:space="preserve"> Further, for any element </w:t>
      </w:r>
      <m:oMath>
        <m:r>
          <w:rPr>
            <w:rFonts w:ascii="Cambria Math" w:hAnsi="Cambria Math"/>
            <w:sz w:val="24"/>
            <w:szCs w:val="24"/>
          </w:rPr>
          <m:t>x∈U</m:t>
        </m:r>
      </m:oMath>
      <w:r w:rsidRPr="00DA54BE">
        <w:rPr>
          <w:sz w:val="24"/>
          <w:szCs w:val="24"/>
        </w:rPr>
        <w:t xml:space="preserve">, we say x is in the intersection of two sets </w:t>
      </w:r>
      <m:oMath>
        <m:r>
          <w:rPr>
            <w:rFonts w:ascii="Cambria Math" w:hAnsi="Cambria Math"/>
            <w:sz w:val="24"/>
            <w:szCs w:val="24"/>
          </w:rPr>
          <m:t xml:space="preserve">I=A∩B, </m:t>
        </m:r>
      </m:oMath>
      <w:r w:rsidR="009379E6">
        <w:rPr>
          <w:sz w:val="24"/>
          <w:szCs w:val="24"/>
        </w:rPr>
        <w:t>or</w:t>
      </w:r>
      <w:r w:rsidRPr="00DA54B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{∀</m:t>
        </m:r>
        <m:r>
          <w:rPr>
            <w:rFonts w:ascii="Cambria Math" w:hAnsi="Cambria Math"/>
            <w:sz w:val="24"/>
            <w:szCs w:val="24"/>
          </w:rPr>
          <m:t>x∈I: x∈A∨x∈B}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. </m:t>
        </m:r>
      </m:oMath>
      <w:r w:rsidR="00F220B9" w:rsidRPr="00DA54BE">
        <w:rPr>
          <w:sz w:val="24"/>
          <w:szCs w:val="24"/>
        </w:rPr>
        <w:t xml:space="preserve"> To prove set equivalency of two sets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-2"/>
            <w:sz w:val="24"/>
            <w:szCs w:val="24"/>
          </w:rPr>
          <m:t>, B,</m:t>
        </m:r>
      </m:oMath>
      <w:r w:rsidR="00F220B9" w:rsidRPr="00DA54BE">
        <w:rPr>
          <w:spacing w:val="-2"/>
          <w:sz w:val="24"/>
          <w:szCs w:val="24"/>
        </w:rPr>
        <w:t xml:space="preserve"> we must show that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-2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⊆</m:t>
        </m:r>
        <m:r>
          <w:rPr>
            <w:rFonts w:ascii="Cambria Math" w:hAnsi="Cambria Math"/>
            <w:sz w:val="24"/>
            <w:szCs w:val="24"/>
          </w:rPr>
          <m:t>B</m:t>
        </m:r>
      </m:oMath>
      <w:r w:rsidR="00F220B9"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eastAsia="Segoe UI Symbol" w:hAnsi="Cambria Math"/>
            <w:sz w:val="24"/>
            <w:szCs w:val="24"/>
          </w:rPr>
          <m:t>⊆</m:t>
        </m:r>
      </m:oMath>
      <w:r w:rsidR="00F220B9" w:rsidRPr="00DA54BE">
        <w:rPr>
          <w:sz w:val="24"/>
          <w:szCs w:val="24"/>
        </w:rPr>
        <w:t xml:space="preserve"> A</w:t>
      </w:r>
      <w:r w:rsidR="00AF5752" w:rsidRPr="00DA54BE">
        <w:rPr>
          <w:sz w:val="24"/>
          <w:szCs w:val="24"/>
        </w:rPr>
        <w:t>. Note th</w:t>
      </w:r>
      <w:r w:rsidR="007E693B" w:rsidRPr="00DA54BE">
        <w:rPr>
          <w:sz w:val="24"/>
          <w:szCs w:val="24"/>
        </w:rPr>
        <w:t xml:space="preserve">at </w:t>
      </w:r>
      <w:r w:rsidR="001B2AEC" w:rsidRPr="00DA54BE">
        <w:rPr>
          <w:sz w:val="24"/>
          <w:szCs w:val="24"/>
        </w:rPr>
        <w:t xml:space="preserve">we will refer to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-2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r>
          <w:rPr>
            <w:rFonts w:ascii="Cambria Math" w:eastAsia="Segoe UI Symbol" w:hAnsi="Cambria Math"/>
            <w:spacing w:val="-18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(B</m:t>
        </m:r>
        <m:r>
          <w:rPr>
            <w:rFonts w:ascii="Cambria Math" w:hAnsi="Cambria Math"/>
            <w:spacing w:val="32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∪</m:t>
        </m:r>
        <m:r>
          <w:rPr>
            <w:rFonts w:ascii="Cambria Math" w:eastAsia="Segoe UI Symbol" w:hAnsi="Cambria Math"/>
            <w:spacing w:val="-18"/>
            <w:sz w:val="24"/>
            <w:szCs w:val="24"/>
          </w:rPr>
          <m:t xml:space="preserve"> </m:t>
        </m:r>
        <m:r>
          <w:rPr>
            <w:rFonts w:ascii="Cambria Math" w:hAnsi="Cambria Math"/>
            <w:w w:val="106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1B2AEC" w:rsidRPr="00DA54BE">
        <w:rPr>
          <w:sz w:val="24"/>
          <w:szCs w:val="24"/>
        </w:rPr>
        <w:t xml:space="preserve"> as LHS (Left Hand Side) and (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9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r>
          <w:rPr>
            <w:rFonts w:ascii="Cambria Math" w:eastAsia="Segoe UI Symbol" w:hAnsi="Cambria Math"/>
            <w:spacing w:val="-18"/>
            <w:sz w:val="24"/>
            <w:szCs w:val="24"/>
          </w:rPr>
          <m:t xml:space="preserve"> </m:t>
        </m:r>
        <m:r>
          <w:rPr>
            <w:rFonts w:ascii="Cambria Math" w:hAnsi="Cambria Math"/>
            <w:spacing w:val="10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pacing w:val="22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∪</m:t>
        </m:r>
        <m:r>
          <w:rPr>
            <w:rFonts w:ascii="Cambria Math" w:eastAsia="Segoe UI Symbol" w:hAnsi="Cambria Math"/>
            <w:spacing w:val="-18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(A</m:t>
        </m:r>
        <m:r>
          <w:rPr>
            <w:rFonts w:ascii="Cambria Math" w:hAnsi="Cambria Math"/>
            <w:spacing w:val="9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r>
          <w:rPr>
            <w:rFonts w:ascii="Cambria Math" w:eastAsia="Segoe UI Symbol" w:hAnsi="Cambria Math"/>
            <w:spacing w:val="-18"/>
            <w:sz w:val="24"/>
            <w:szCs w:val="24"/>
          </w:rPr>
          <m:t xml:space="preserve"> </m:t>
        </m:r>
        <m:r>
          <w:rPr>
            <w:rFonts w:ascii="Cambria Math" w:hAnsi="Cambria Math"/>
            <w:w w:val="106"/>
            <w:sz w:val="24"/>
            <w:szCs w:val="24"/>
          </w:rPr>
          <m:t>C</m:t>
        </m:r>
        <m:r>
          <w:rPr>
            <w:rFonts w:ascii="Cambria Math" w:hAnsi="Cambria Math"/>
            <w:w w:val="116"/>
            <w:sz w:val="24"/>
            <w:szCs w:val="24"/>
          </w:rPr>
          <m:t>)</m:t>
        </m:r>
      </m:oMath>
      <w:r w:rsidR="001B2AEC" w:rsidRPr="00DA54BE">
        <w:rPr>
          <w:w w:val="110"/>
          <w:sz w:val="24"/>
          <w:szCs w:val="24"/>
        </w:rPr>
        <w:t xml:space="preserve"> as RHS (Right Hand Side). </w:t>
      </w:r>
    </w:p>
    <w:p w14:paraId="52A4BBEE" w14:textId="77777777" w:rsidR="00D033F6" w:rsidRPr="00DA54BE" w:rsidRDefault="00D033F6" w:rsidP="00C9788A">
      <w:pPr>
        <w:ind w:left="1080" w:right="1300"/>
        <w:outlineLvl w:val="0"/>
        <w:rPr>
          <w:w w:val="110"/>
          <w:sz w:val="24"/>
          <w:szCs w:val="24"/>
        </w:rPr>
      </w:pPr>
    </w:p>
    <w:p w14:paraId="42DBA714" w14:textId="67BB04E7" w:rsidR="00FC4B10" w:rsidRPr="00DA54BE" w:rsidRDefault="00FC4B10" w:rsidP="00C9788A">
      <w:pPr>
        <w:ind w:left="1080" w:right="40"/>
        <w:outlineLvl w:val="0"/>
        <w:rPr>
          <w:sz w:val="24"/>
          <w:szCs w:val="24"/>
        </w:rPr>
      </w:pPr>
      <w:r w:rsidRPr="00DA54BE">
        <w:rPr>
          <w:w w:val="110"/>
          <w:sz w:val="24"/>
          <w:szCs w:val="24"/>
        </w:rPr>
        <w:t xml:space="preserve">First, let us consider the set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DA54BE">
        <w:rPr>
          <w:sz w:val="24"/>
          <w:szCs w:val="24"/>
        </w:rPr>
        <w:t xml:space="preserve">. </w:t>
      </w:r>
      <w:r w:rsidR="00D033F6" w:rsidRPr="00DA54BE">
        <w:rPr>
          <w:sz w:val="24"/>
          <w:szCs w:val="24"/>
        </w:rPr>
        <w:t xml:space="preserve">We do not care about any element </w:t>
      </w:r>
      <m:oMath>
        <m:r>
          <w:rPr>
            <w:rFonts w:ascii="Cambria Math" w:hAnsi="Cambria Math"/>
            <w:sz w:val="24"/>
            <w:szCs w:val="24"/>
          </w:rPr>
          <m:t>x∉A</m:t>
        </m:r>
      </m:oMath>
      <w:r w:rsidR="00D033F6" w:rsidRPr="00DA54BE">
        <w:rPr>
          <w:sz w:val="24"/>
          <w:szCs w:val="24"/>
        </w:rPr>
        <w:t xml:space="preserve"> because</w:t>
      </w:r>
      <w:r w:rsidR="001B2AEC" w:rsidRPr="00DA54BE">
        <w:rPr>
          <w:sz w:val="24"/>
          <w:szCs w:val="24"/>
        </w:rPr>
        <w:t xml:space="preserve"> both sides’ truth values are contingent upon </w:t>
      </w:r>
      <m:oMath>
        <m:r>
          <w:rPr>
            <w:rFonts w:ascii="Cambria Math" w:hAnsi="Cambria Math"/>
            <w:sz w:val="24"/>
            <w:szCs w:val="24"/>
          </w:rPr>
          <m:t>xϵA</m:t>
        </m:r>
      </m:oMath>
      <w:r w:rsidR="001B2AEC" w:rsidRPr="00DA54BE">
        <w:rPr>
          <w:sz w:val="24"/>
          <w:szCs w:val="24"/>
        </w:rPr>
        <w:t xml:space="preserve"> because of the intersections, which say that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1B2AEC" w:rsidRPr="00DA54BE">
        <w:rPr>
          <w:sz w:val="24"/>
          <w:szCs w:val="24"/>
        </w:rPr>
        <w:t xml:space="preserve"> </w:t>
      </w:r>
      <w:r w:rsidR="00AA2068" w:rsidRPr="00DA54BE">
        <w:rPr>
          <w:sz w:val="24"/>
          <w:szCs w:val="24"/>
        </w:rPr>
        <w:t>must</w:t>
      </w:r>
      <w:r w:rsidR="001B2AEC" w:rsidRPr="00DA54BE">
        <w:rPr>
          <w:sz w:val="24"/>
          <w:szCs w:val="24"/>
        </w:rPr>
        <w:t xml:space="preserve"> be in two sets simultaneously to be in the intersection of those two sets. Thus, if </w:t>
      </w:r>
      <m:oMath>
        <m:r>
          <w:rPr>
            <w:rFonts w:ascii="Cambria Math" w:hAnsi="Cambria Math"/>
            <w:sz w:val="24"/>
            <w:szCs w:val="24"/>
          </w:rPr>
          <m:t>x∉A,</m:t>
        </m:r>
      </m:oMath>
      <w:r w:rsidR="001B2AEC"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1B2AEC" w:rsidRPr="00DA54BE">
        <w:rPr>
          <w:sz w:val="24"/>
          <w:szCs w:val="24"/>
        </w:rPr>
        <w:t xml:space="preserve"> cannot be in the intersection involving any set and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54307A">
        <w:rPr>
          <w:sz w:val="24"/>
          <w:szCs w:val="24"/>
        </w:rPr>
        <w:t xml:space="preserve">, so </w:t>
      </w:r>
      <w:r w:rsidR="008E6255" w:rsidRPr="00DA54BE">
        <w:rPr>
          <w:sz w:val="24"/>
          <w:szCs w:val="24"/>
        </w:rPr>
        <w:t>both the LHS and RHS evaluate to false.</w:t>
      </w:r>
    </w:p>
    <w:p w14:paraId="53E9D17B" w14:textId="77777777" w:rsidR="008E6255" w:rsidRPr="00DA54BE" w:rsidRDefault="008E6255" w:rsidP="00C9788A">
      <w:pPr>
        <w:ind w:left="1080" w:right="40"/>
        <w:outlineLvl w:val="0"/>
        <w:rPr>
          <w:sz w:val="24"/>
          <w:szCs w:val="24"/>
        </w:rPr>
      </w:pPr>
    </w:p>
    <w:p w14:paraId="6779095B" w14:textId="6CD18799" w:rsidR="00600D89" w:rsidRPr="00DA54BE" w:rsidRDefault="00726477" w:rsidP="00C9788A">
      <w:pPr>
        <w:ind w:left="1080" w:right="40"/>
        <w:outlineLvl w:val="0"/>
        <w:rPr>
          <w:sz w:val="24"/>
          <w:szCs w:val="24"/>
        </w:rPr>
      </w:pPr>
      <w:r w:rsidRPr="00DA54BE">
        <w:rPr>
          <w:sz w:val="24"/>
          <w:szCs w:val="24"/>
        </w:rPr>
        <w:t xml:space="preserve">Next, let us consider the sets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DA54BE">
        <w:rPr>
          <w:sz w:val="24"/>
          <w:szCs w:val="24"/>
        </w:rPr>
        <w:t>.</w:t>
      </w:r>
      <w:r w:rsidR="003416AB" w:rsidRPr="00DA54BE">
        <w:rPr>
          <w:sz w:val="24"/>
          <w:szCs w:val="24"/>
        </w:rPr>
        <w:t xml:space="preserve"> Based on our earlier assumptions with </w:t>
      </w:r>
      <m:oMath>
        <m:r>
          <w:rPr>
            <w:rFonts w:ascii="Cambria Math" w:hAnsi="Cambria Math"/>
            <w:sz w:val="24"/>
            <w:szCs w:val="24"/>
          </w:rPr>
          <m:t>A,</m:t>
        </m:r>
      </m:oMath>
      <w:r w:rsidR="003416AB" w:rsidRPr="00DA54BE">
        <w:rPr>
          <w:sz w:val="24"/>
          <w:szCs w:val="24"/>
        </w:rPr>
        <w:t xml:space="preserve"> we will assume that</w:t>
      </w:r>
      <w:r w:rsidR="00962BFE"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xϵA</m:t>
        </m:r>
      </m:oMath>
      <w:r w:rsidR="003416AB" w:rsidRPr="00DA54BE">
        <w:rPr>
          <w:sz w:val="24"/>
          <w:szCs w:val="24"/>
        </w:rPr>
        <w:t xml:space="preserve"> from now on. The truth value of the both LHS and RHS is contingent upon </w:t>
      </w:r>
      <m:oMath>
        <m:r>
          <w:rPr>
            <w:rFonts w:ascii="Cambria Math" w:hAnsi="Cambria Math"/>
            <w:sz w:val="24"/>
            <w:szCs w:val="24"/>
          </w:rPr>
          <m:t>xϵB</m:t>
        </m:r>
      </m:oMath>
      <w:r w:rsidR="003416AB"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xϵC</m:t>
        </m:r>
      </m:oMath>
      <w:r w:rsidR="0006190F" w:rsidRPr="00DA54BE">
        <w:rPr>
          <w:sz w:val="24"/>
          <w:szCs w:val="24"/>
        </w:rPr>
        <w:t xml:space="preserve"> because of the union. Thus, the only time when both LHS and RHS evaluate to false is when </w:t>
      </w:r>
      <m:oMath>
        <m:r>
          <w:rPr>
            <w:rFonts w:ascii="Cambria Math" w:hAnsi="Cambria Math"/>
            <w:sz w:val="24"/>
            <w:szCs w:val="24"/>
          </w:rPr>
          <m:t>x∉B</m:t>
        </m:r>
      </m:oMath>
      <w:r w:rsidR="0006190F"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x∉C</m:t>
        </m:r>
      </m:oMath>
      <w:r w:rsidR="009F5FD5" w:rsidRPr="00DA54BE">
        <w:rPr>
          <w:sz w:val="24"/>
          <w:szCs w:val="24"/>
        </w:rPr>
        <w:t xml:space="preserve"> simultaneously.</w:t>
      </w:r>
    </w:p>
    <w:p w14:paraId="14B85BE9" w14:textId="77777777" w:rsidR="00F30400" w:rsidRPr="00DA54BE" w:rsidRDefault="00F30400" w:rsidP="00C9788A">
      <w:pPr>
        <w:ind w:left="1080" w:right="40"/>
        <w:outlineLvl w:val="0"/>
        <w:rPr>
          <w:sz w:val="24"/>
          <w:szCs w:val="24"/>
        </w:rPr>
      </w:pPr>
    </w:p>
    <w:p w14:paraId="1E3AB9BD" w14:textId="0ED8D6E5" w:rsidR="000A0FFA" w:rsidRPr="00DA54BE" w:rsidRDefault="00F30400" w:rsidP="00C9788A">
      <w:pPr>
        <w:ind w:left="1080" w:right="40"/>
        <w:outlineLvl w:val="0"/>
        <w:rPr>
          <w:sz w:val="24"/>
          <w:szCs w:val="24"/>
        </w:rPr>
      </w:pPr>
      <w:r w:rsidRPr="00DA54BE">
        <w:rPr>
          <w:sz w:val="24"/>
          <w:szCs w:val="24"/>
        </w:rPr>
        <w:t>Finally, we will look at the t</w:t>
      </w:r>
      <w:r w:rsidR="002D3540" w:rsidRPr="00DA54BE">
        <w:rPr>
          <w:sz w:val="24"/>
          <w:szCs w:val="24"/>
        </w:rPr>
        <w:t xml:space="preserve">ruth values of the LHS and RHS and their equivalency. We already noted that if </w:t>
      </w:r>
      <m:oMath>
        <m:r>
          <w:rPr>
            <w:rFonts w:ascii="Cambria Math" w:hAnsi="Cambria Math"/>
            <w:sz w:val="24"/>
            <w:szCs w:val="24"/>
          </w:rPr>
          <m:t>x∉A</m:t>
        </m:r>
      </m:oMath>
      <w:r w:rsidR="002D3540" w:rsidRPr="00DA54BE">
        <w:rPr>
          <w:sz w:val="24"/>
          <w:szCs w:val="24"/>
        </w:rPr>
        <w:t xml:space="preserve">, </w:t>
      </w:r>
      <w:r w:rsidR="00225E6C" w:rsidRPr="00DA54BE">
        <w:rPr>
          <w:sz w:val="24"/>
          <w:szCs w:val="24"/>
        </w:rPr>
        <w:t xml:space="preserve">both LHS and RHS are simultaneously </w:t>
      </w:r>
      <w:r w:rsidR="00802B9E" w:rsidRPr="00DA54BE">
        <w:rPr>
          <w:sz w:val="24"/>
          <w:szCs w:val="24"/>
        </w:rPr>
        <w:t>false. E</w:t>
      </w:r>
      <w:r w:rsidR="00225E6C" w:rsidRPr="00DA54BE">
        <w:rPr>
          <w:sz w:val="24"/>
          <w:szCs w:val="24"/>
        </w:rPr>
        <w:t>ach is cont</w:t>
      </w:r>
      <w:r w:rsidR="00225E6C" w:rsidRPr="00DA54BE">
        <w:rPr>
          <w:w w:val="116"/>
          <w:sz w:val="24"/>
          <w:szCs w:val="24"/>
        </w:rPr>
        <w:t xml:space="preserve">ingent upon </w:t>
      </w:r>
      <m:oMath>
        <m:r>
          <w:rPr>
            <w:rFonts w:ascii="Cambria Math" w:hAnsi="Cambria Math"/>
            <w:sz w:val="24"/>
            <w:szCs w:val="24"/>
          </w:rPr>
          <m:t>x∈A</m:t>
        </m:r>
      </m:oMath>
      <w:r w:rsidR="00225E6C" w:rsidRPr="00DA54BE">
        <w:rPr>
          <w:sz w:val="24"/>
          <w:szCs w:val="24"/>
        </w:rPr>
        <w:t xml:space="preserve"> </w:t>
      </w:r>
      <w:r w:rsidR="00BB06EA" w:rsidRPr="00DA54BE">
        <w:rPr>
          <w:sz w:val="24"/>
          <w:szCs w:val="24"/>
        </w:rPr>
        <w:t>because of</w:t>
      </w:r>
      <w:r w:rsidR="00225E6C" w:rsidRPr="00DA54BE">
        <w:rPr>
          <w:sz w:val="24"/>
          <w:szCs w:val="24"/>
        </w:rPr>
        <w:t xml:space="preserve"> the intersections involving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225E6C" w:rsidRPr="00DA54BE">
        <w:rPr>
          <w:sz w:val="24"/>
          <w:szCs w:val="24"/>
        </w:rPr>
        <w:t xml:space="preserve">. </w:t>
      </w:r>
      <w:r w:rsidR="006A5B36" w:rsidRPr="00DA54BE">
        <w:rPr>
          <w:sz w:val="24"/>
          <w:szCs w:val="24"/>
        </w:rPr>
        <w:t xml:space="preserve">Next, both LHS and RHS are </w:t>
      </w:r>
      <w:r w:rsidR="009B1BD2" w:rsidRPr="00DA54BE">
        <w:rPr>
          <w:sz w:val="24"/>
          <w:szCs w:val="24"/>
        </w:rPr>
        <w:t xml:space="preserve">simultaneously </w:t>
      </w:r>
      <w:r w:rsidR="006A5B36" w:rsidRPr="00DA54BE">
        <w:rPr>
          <w:sz w:val="24"/>
          <w:szCs w:val="24"/>
        </w:rPr>
        <w:t>true in the following three scenarios:</w:t>
      </w:r>
    </w:p>
    <w:p w14:paraId="5F21D25B" w14:textId="77777777" w:rsidR="00BB06EA" w:rsidRPr="00DA54BE" w:rsidRDefault="00BB06EA" w:rsidP="00C9788A">
      <w:pPr>
        <w:ind w:left="1080" w:right="40"/>
        <w:outlineLvl w:val="0"/>
        <w:rPr>
          <w:sz w:val="24"/>
          <w:szCs w:val="24"/>
        </w:rPr>
      </w:pPr>
    </w:p>
    <w:p w14:paraId="62BBB9E1" w14:textId="6AB6F756" w:rsidR="006A5B36" w:rsidRPr="00DA54BE" w:rsidRDefault="006A5B36" w:rsidP="00C9788A">
      <w:pPr>
        <w:ind w:left="1080" w:right="40"/>
        <w:jc w:val="center"/>
        <w:outlineLvl w:val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1. xϵB</m:t>
        </m:r>
      </m:oMath>
      <w:r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xϵC,</m:t>
        </m:r>
      </m:oMath>
    </w:p>
    <w:p w14:paraId="1E7411A3" w14:textId="083B8FEA" w:rsidR="006A5B36" w:rsidRPr="00DA54BE" w:rsidRDefault="006A5B36" w:rsidP="00C9788A">
      <w:pPr>
        <w:ind w:left="1080" w:right="40"/>
        <w:jc w:val="center"/>
        <w:outlineLvl w:val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2. xϵB</m:t>
        </m:r>
      </m:oMath>
      <w:r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x∉C</m:t>
        </m:r>
      </m:oMath>
      <w:r w:rsidR="009B1BD2" w:rsidRPr="00DA54BE">
        <w:rPr>
          <w:sz w:val="24"/>
          <w:szCs w:val="24"/>
        </w:rPr>
        <w:t>,</w:t>
      </w:r>
    </w:p>
    <w:p w14:paraId="42781190" w14:textId="700CA62C" w:rsidR="006A5B36" w:rsidRPr="00DA54BE" w:rsidRDefault="006A5B36" w:rsidP="00C9788A">
      <w:pPr>
        <w:ind w:left="1080" w:right="40"/>
        <w:jc w:val="center"/>
        <w:outlineLvl w:val="0"/>
        <w:rPr>
          <w:sz w:val="24"/>
          <w:szCs w:val="24"/>
        </w:rPr>
      </w:pPr>
      <w:r w:rsidRPr="00DA54BE">
        <w:rPr>
          <w:sz w:val="24"/>
          <w:szCs w:val="24"/>
        </w:rPr>
        <w:t xml:space="preserve">3. </w:t>
      </w:r>
      <m:oMath>
        <m:r>
          <w:rPr>
            <w:rFonts w:ascii="Cambria Math" w:hAnsi="Cambria Math"/>
            <w:sz w:val="24"/>
            <w:szCs w:val="24"/>
          </w:rPr>
          <m:t>x∉B</m:t>
        </m:r>
      </m:oMath>
      <w:r w:rsidRPr="00DA54BE">
        <w:rPr>
          <w:sz w:val="24"/>
          <w:szCs w:val="24"/>
        </w:rPr>
        <w:t xml:space="preserve"> </w:t>
      </w:r>
      <w:r w:rsidR="0026163E" w:rsidRPr="00DA54BE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xϵC</m:t>
        </m:r>
      </m:oMath>
      <w:r w:rsidR="009B1BD2" w:rsidRPr="00DA54BE">
        <w:rPr>
          <w:sz w:val="24"/>
          <w:szCs w:val="24"/>
        </w:rPr>
        <w:t>.</w:t>
      </w:r>
    </w:p>
    <w:p w14:paraId="304FDF98" w14:textId="77777777" w:rsidR="009B1BD2" w:rsidRPr="00DA54BE" w:rsidRDefault="009B1BD2" w:rsidP="00C9788A">
      <w:pPr>
        <w:ind w:left="1080" w:right="40"/>
        <w:outlineLvl w:val="0"/>
        <w:rPr>
          <w:sz w:val="24"/>
          <w:szCs w:val="24"/>
        </w:rPr>
      </w:pPr>
    </w:p>
    <w:p w14:paraId="21938C77" w14:textId="727A4EC0" w:rsidR="0027601F" w:rsidRPr="00DA54BE" w:rsidRDefault="009B1BD2" w:rsidP="00C9788A">
      <w:pPr>
        <w:ind w:left="1080" w:right="40"/>
        <w:outlineLvl w:val="0"/>
        <w:rPr>
          <w:sz w:val="24"/>
          <w:szCs w:val="24"/>
        </w:rPr>
      </w:pPr>
      <w:r w:rsidRPr="00DA54BE">
        <w:rPr>
          <w:sz w:val="24"/>
          <w:szCs w:val="24"/>
        </w:rPr>
        <w:lastRenderedPageBreak/>
        <w:t xml:space="preserve">Both LHS and RHS involve the union of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DA54BE">
        <w:rPr>
          <w:sz w:val="24"/>
          <w:szCs w:val="24"/>
        </w:rPr>
        <w:t xml:space="preserve">, which means that an element </w:t>
      </w:r>
      <m:oMath>
        <m:r>
          <w:rPr>
            <w:rFonts w:ascii="Cambria Math" w:hAnsi="Cambria Math"/>
            <w:sz w:val="24"/>
            <w:szCs w:val="24"/>
          </w:rPr>
          <m:t>x∈A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must </m:t>
        </m:r>
      </m:oMath>
      <w:r w:rsidR="007541D0">
        <w:rPr>
          <w:sz w:val="24"/>
          <w:szCs w:val="24"/>
        </w:rPr>
        <w:t>also</w:t>
      </w:r>
      <w:r w:rsidRPr="00DA54BE">
        <w:rPr>
          <w:sz w:val="24"/>
          <w:szCs w:val="24"/>
        </w:rPr>
        <w:t xml:space="preserve"> be in either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DA54BE">
        <w:rPr>
          <w:sz w:val="24"/>
          <w:szCs w:val="24"/>
        </w:rPr>
        <w:t xml:space="preserve"> for the truth value to hold. The only time that both LHS and RHS are </w:t>
      </w:r>
      <w:r w:rsidR="00CA4FCA" w:rsidRPr="00DA54BE">
        <w:rPr>
          <w:sz w:val="24"/>
          <w:szCs w:val="24"/>
        </w:rPr>
        <w:t xml:space="preserve">simultaneously </w:t>
      </w:r>
      <w:r w:rsidRPr="00DA54BE">
        <w:rPr>
          <w:sz w:val="24"/>
          <w:szCs w:val="24"/>
        </w:rPr>
        <w:t xml:space="preserve">false is when </w:t>
      </w:r>
      <m:oMath>
        <m:r>
          <w:rPr>
            <w:rFonts w:ascii="Cambria Math" w:hAnsi="Cambria Math"/>
            <w:sz w:val="24"/>
            <w:szCs w:val="24"/>
          </w:rPr>
          <m:t>x∉B</m:t>
        </m:r>
      </m:oMath>
      <w:r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x∉C.</m:t>
        </m:r>
      </m:oMath>
      <w:r w:rsidR="00AB7881" w:rsidRPr="00DA54BE">
        <w:rPr>
          <w:sz w:val="24"/>
          <w:szCs w:val="24"/>
        </w:rPr>
        <w:t xml:space="preserve"> We have shown that LHS and RHS are either simultaneously true or</w:t>
      </w:r>
      <w:r w:rsidR="00F446F3" w:rsidRPr="00DA54BE">
        <w:rPr>
          <w:sz w:val="24"/>
          <w:szCs w:val="24"/>
        </w:rPr>
        <w:t xml:space="preserve"> simultaneously false, which is </w:t>
      </w:r>
      <w:r w:rsidR="00AB7881" w:rsidRPr="00DA54BE">
        <w:rPr>
          <w:sz w:val="24"/>
          <w:szCs w:val="24"/>
        </w:rPr>
        <w:t xml:space="preserve">another way of saying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eastAsia="Segoe UI Symbol" w:hAnsi="Cambria Math"/>
                <w:sz w:val="24"/>
                <w:szCs w:val="24"/>
              </w:rPr>
              <m:t>∪</m:t>
            </m:r>
            <m:r>
              <w:rPr>
                <w:rFonts w:ascii="Cambria Math" w:hAnsi="Cambria Math"/>
                <w:w w:val="106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w w:val="137"/>
            <w:sz w:val="24"/>
            <w:szCs w:val="24"/>
          </w:rPr>
          <m:t>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eastAsia="Segoe UI Symbol" w:hAnsi="Cambria Math"/>
                <w:sz w:val="24"/>
                <w:szCs w:val="24"/>
              </w:rPr>
              <m:t>∩</m:t>
            </m:r>
            <m:r>
              <w:rPr>
                <w:rFonts w:ascii="Cambria Math" w:hAnsi="Cambria Math"/>
                <w:spacing w:val="10"/>
                <w:sz w:val="24"/>
                <w:szCs w:val="24"/>
              </w:rPr>
              <m:t>B</m:t>
            </m:r>
          </m:e>
        </m:d>
        <m:r>
          <w:rPr>
            <w:rFonts w:ascii="Cambria Math" w:eastAsia="Segoe UI Symbol" w:hAnsi="Cambria Math"/>
            <w:sz w:val="24"/>
            <w:szCs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eastAsia="Segoe UI Symbol" w:hAnsi="Cambria Math"/>
                <w:sz w:val="24"/>
                <w:szCs w:val="24"/>
              </w:rPr>
              <m:t>∩</m:t>
            </m:r>
            <m:r>
              <w:rPr>
                <w:rFonts w:ascii="Cambria Math" w:hAnsi="Cambria Math"/>
                <w:w w:val="106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w w:val="116"/>
                <w:sz w:val="24"/>
                <w:szCs w:val="24"/>
              </w:rPr>
            </m:ctrlPr>
          </m:e>
        </m:d>
        <m:r>
          <w:rPr>
            <w:rFonts w:ascii="Cambria Math" w:hAnsi="Cambria Math"/>
            <w:w w:val="116"/>
            <w:sz w:val="24"/>
            <w:szCs w:val="24"/>
          </w:rPr>
          <m:t xml:space="preserve"> </m:t>
        </m:r>
      </m:oMath>
      <w:r w:rsidR="00AB7881" w:rsidRPr="00DA54BE">
        <w:rPr>
          <w:w w:val="116"/>
          <w:sz w:val="24"/>
          <w:szCs w:val="24"/>
        </w:rPr>
        <w:t>and</w:t>
      </w:r>
      <w:r w:rsidR="00F446F3" w:rsidRPr="00DA54BE">
        <w:rPr>
          <w:w w:val="11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eastAsia="Segoe UI Symbol" w:hAnsi="Cambria Math"/>
                <w:sz w:val="24"/>
                <w:szCs w:val="24"/>
              </w:rPr>
              <m:t>∪</m:t>
            </m:r>
            <m:r>
              <w:rPr>
                <w:rFonts w:ascii="Cambria Math" w:hAnsi="Cambria Math"/>
                <w:w w:val="106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pacing w:val="17"/>
            <w:sz w:val="24"/>
            <w:szCs w:val="24"/>
          </w:rPr>
          <m:t>⊆</m:t>
        </m:r>
        <m:r>
          <w:rPr>
            <w:rFonts w:ascii="Cambria Math" w:hAnsi="Cambria Math"/>
            <w:sz w:val="24"/>
            <w:szCs w:val="24"/>
          </w:rPr>
          <m:t>(A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r>
          <w:rPr>
            <w:rFonts w:ascii="Cambria Math" w:hAnsi="Cambria Math"/>
            <w:spacing w:val="10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="Segoe UI Symbol" w:hAnsi="Cambria Math"/>
            <w:sz w:val="24"/>
            <w:szCs w:val="24"/>
          </w:rPr>
          <m:t xml:space="preserve"> ∪</m:t>
        </m:r>
        <m:r>
          <w:rPr>
            <w:rFonts w:ascii="Cambria Math" w:hAnsi="Cambria Math"/>
            <w:sz w:val="24"/>
            <w:szCs w:val="24"/>
          </w:rPr>
          <m:t>(A</m:t>
        </m:r>
        <m:r>
          <w:rPr>
            <w:rFonts w:ascii="Cambria Math" w:eastAsia="Segoe UI Symbol" w:hAnsi="Cambria Math"/>
            <w:sz w:val="24"/>
            <w:szCs w:val="24"/>
          </w:rPr>
          <m:t>∩</m:t>
        </m:r>
        <m:r>
          <w:rPr>
            <w:rFonts w:ascii="Cambria Math" w:hAnsi="Cambria Math"/>
            <w:w w:val="106"/>
            <w:sz w:val="24"/>
            <w:szCs w:val="24"/>
          </w:rPr>
          <m:t>C</m:t>
        </m:r>
        <m:r>
          <w:rPr>
            <w:rFonts w:ascii="Cambria Math" w:hAnsi="Cambria Math"/>
            <w:w w:val="116"/>
            <w:sz w:val="24"/>
            <w:szCs w:val="24"/>
          </w:rPr>
          <m:t>)</m:t>
        </m:r>
      </m:oMath>
      <w:r w:rsidR="00AB2795" w:rsidRPr="00DA54BE">
        <w:rPr>
          <w:w w:val="116"/>
          <w:sz w:val="24"/>
          <w:szCs w:val="24"/>
        </w:rPr>
        <w:t>, proving that</w:t>
      </w:r>
      <m:oMath>
        <m:r>
          <w:rPr>
            <w:rFonts w:ascii="Cambria Math" w:hAnsi="Cambria Math"/>
            <w:w w:val="116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A=B</m:t>
        </m:r>
        <m:r>
          <m:rPr>
            <m:sty m:val="bi"/>
          </m:rPr>
          <w:rPr>
            <w:rFonts w:ascii="Cambria Math" w:hAnsi="Cambria Math"/>
            <w:w w:val="116"/>
            <w:sz w:val="24"/>
            <w:szCs w:val="24"/>
          </w:rPr>
          <m:t>.</m:t>
        </m:r>
      </m:oMath>
    </w:p>
    <w:p w14:paraId="6957B97A" w14:textId="77777777" w:rsidR="00870416" w:rsidRPr="00DA54BE" w:rsidRDefault="00870416">
      <w:pPr>
        <w:spacing w:before="12" w:line="240" w:lineRule="exact"/>
        <w:rPr>
          <w:sz w:val="24"/>
          <w:szCs w:val="24"/>
        </w:rPr>
      </w:pPr>
    </w:p>
    <w:p w14:paraId="03A387B9" w14:textId="3D825950" w:rsidR="00E80228" w:rsidRPr="00C542C5" w:rsidRDefault="00BF5C63" w:rsidP="00C542C5">
      <w:pPr>
        <w:ind w:left="344"/>
        <w:rPr>
          <w:b/>
          <w:w w:val="110"/>
          <w:sz w:val="24"/>
          <w:szCs w:val="24"/>
        </w:rPr>
      </w:pPr>
      <w:r w:rsidRPr="00DA54BE">
        <w:rPr>
          <w:b/>
          <w:sz w:val="24"/>
          <w:szCs w:val="24"/>
        </w:rPr>
        <w:t>5.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Use</w:t>
      </w:r>
      <w:r w:rsidRPr="00DA54BE">
        <w:rPr>
          <w:b/>
          <w:spacing w:val="20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pro</w:t>
      </w:r>
      <w:r w:rsidRPr="00DA54BE">
        <w:rPr>
          <w:b/>
          <w:spacing w:val="6"/>
          <w:sz w:val="24"/>
          <w:szCs w:val="24"/>
        </w:rPr>
        <w:t>p</w:t>
      </w:r>
      <w:r w:rsidRPr="00DA54BE">
        <w:rPr>
          <w:b/>
          <w:sz w:val="24"/>
          <w:szCs w:val="24"/>
        </w:rPr>
        <w:t>erties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of</w:t>
      </w:r>
      <w:r w:rsidRPr="00DA54BE">
        <w:rPr>
          <w:b/>
          <w:spacing w:val="10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Z</w:t>
      </w:r>
      <w:r w:rsidRPr="00DA54BE">
        <w:rPr>
          <w:b/>
          <w:spacing w:val="27"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6"/>
          <w:w w:val="121"/>
          <w:sz w:val="24"/>
          <w:szCs w:val="24"/>
        </w:rPr>
        <w:t xml:space="preserve"> </w:t>
      </w:r>
      <w:r w:rsidRPr="00DA54BE">
        <w:rPr>
          <w:b/>
          <w:spacing w:val="-5"/>
          <w:sz w:val="24"/>
          <w:szCs w:val="24"/>
        </w:rPr>
        <w:t>w</w:t>
      </w:r>
      <w:r w:rsidRPr="00DA54BE">
        <w:rPr>
          <w:b/>
          <w:sz w:val="24"/>
          <w:szCs w:val="24"/>
        </w:rPr>
        <w:t>e</w:t>
      </w:r>
      <w:r w:rsidRPr="00DA54BE">
        <w:rPr>
          <w:b/>
          <w:spacing w:val="14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discussed</w:t>
      </w:r>
      <w:r w:rsidRPr="00DA54BE">
        <w:rPr>
          <w:b/>
          <w:spacing w:val="4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in</w:t>
      </w:r>
      <w:r w:rsidRPr="00DA54BE">
        <w:rPr>
          <w:b/>
          <w:spacing w:val="26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class</w:t>
      </w:r>
      <w:r w:rsidRPr="00DA54BE">
        <w:rPr>
          <w:b/>
          <w:spacing w:val="2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to</w:t>
      </w:r>
      <w:r w:rsidRPr="00DA54BE">
        <w:rPr>
          <w:b/>
          <w:spacing w:val="37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pr</w:t>
      </w:r>
      <w:r w:rsidRPr="00DA54BE">
        <w:rPr>
          <w:b/>
          <w:spacing w:val="-5"/>
          <w:sz w:val="24"/>
          <w:szCs w:val="24"/>
        </w:rPr>
        <w:t>ov</w:t>
      </w:r>
      <w:r w:rsidRPr="00DA54BE">
        <w:rPr>
          <w:b/>
          <w:sz w:val="24"/>
          <w:szCs w:val="24"/>
        </w:rPr>
        <w:t>e</w:t>
      </w:r>
      <w:r w:rsidRPr="00DA54BE">
        <w:rPr>
          <w:b/>
          <w:spacing w:val="41"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6"/>
          <w:w w:val="12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if</w:t>
      </w:r>
      <w:r w:rsidRPr="00DA54BE">
        <w:rPr>
          <w:b/>
          <w:spacing w:val="1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/>
            <w:spacing w:val="2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Segoe UI Symbol" w:hAnsi="Cambria Math"/>
            <w:spacing w:val="-1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</m:oMath>
      <w:r w:rsidRPr="00DA54BE">
        <w:rPr>
          <w:b/>
          <w:sz w:val="24"/>
          <w:szCs w:val="24"/>
        </w:rPr>
        <w:t>,</w:t>
      </w:r>
      <w:r w:rsidRPr="00DA54BE">
        <w:rPr>
          <w:b/>
          <w:spacing w:val="32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then</w:t>
      </w:r>
      <w:r w:rsidR="00881B34" w:rsidRPr="00DA54B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1)</m:t>
        </m:r>
        <m:r>
          <m:rPr>
            <m:sty m:val="bi"/>
          </m:rPr>
          <w:rPr>
            <w:rFonts w:ascii="Cambria Math" w:hAnsi="Cambria Math"/>
            <w:spacing w:val="32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w w:val="127"/>
            <w:sz w:val="24"/>
            <w:szCs w:val="24"/>
          </w:rPr>
          <m:t>·</m:t>
        </m:r>
        <m:r>
          <m:rPr>
            <m:sty m:val="bi"/>
          </m:rPr>
          <w:rPr>
            <w:rFonts w:ascii="Cambria Math" w:eastAsia="Segoe UI Symbol" w:hAnsi="Cambria Math"/>
            <w:spacing w:val="-25"/>
            <w:w w:val="12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/>
            <w:spacing w:val="2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7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pacing w:val="-13"/>
            <w:w w:val="13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w w:val="113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w w:val="118"/>
            <w:sz w:val="24"/>
            <w:szCs w:val="24"/>
          </w:rPr>
          <m:t>a</m:t>
        </m:r>
      </m:oMath>
      <w:r w:rsidR="00C542C5">
        <w:rPr>
          <w:b/>
          <w:w w:val="110"/>
          <w:sz w:val="24"/>
          <w:szCs w:val="24"/>
        </w:rPr>
        <w:t>.</w:t>
      </w:r>
    </w:p>
    <w:p w14:paraId="4B5D8AD3" w14:textId="12728A45" w:rsidR="00FC2A00" w:rsidRPr="004F5A39" w:rsidRDefault="00932FA4" w:rsidP="00FC2A00">
      <w:pPr>
        <w:ind w:left="1080"/>
        <w:rPr>
          <w:w w:val="118"/>
          <w:sz w:val="36"/>
          <w:szCs w:val="24"/>
        </w:rPr>
      </w:pPr>
      <w:r w:rsidRPr="00DA54BE">
        <w:rPr>
          <w:w w:val="110"/>
          <w:sz w:val="24"/>
          <w:szCs w:val="24"/>
        </w:rPr>
        <w:t>Suppose</w:t>
      </w:r>
      <w:r w:rsidR="00225337" w:rsidRPr="00DA54BE">
        <w:rPr>
          <w:w w:val="110"/>
          <w:sz w:val="24"/>
          <w:szCs w:val="24"/>
        </w:rPr>
        <w:t xml:space="preserve"> </w:t>
      </w:r>
      <m:oMath>
        <m:r>
          <w:rPr>
            <w:rFonts w:ascii="Cambria Math" w:hAnsi="Cambria Math"/>
            <w:w w:val="110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/>
            <w:w w:val="110"/>
            <w:sz w:val="24"/>
            <w:szCs w:val="24"/>
          </w:rPr>
          <m:t>∈Z</m:t>
        </m:r>
      </m:oMath>
      <w:r w:rsidR="00225337" w:rsidRPr="00DA54BE">
        <w:rPr>
          <w:w w:val="110"/>
          <w:sz w:val="24"/>
          <w:szCs w:val="24"/>
        </w:rPr>
        <w:t xml:space="preserve"> be chosen arbitrarily. </w:t>
      </w:r>
      <w:r w:rsidR="00FC2A00">
        <w:rPr>
          <w:w w:val="118"/>
          <w:sz w:val="24"/>
          <w:szCs w:val="24"/>
        </w:rPr>
        <w:t>We will reference the</w:t>
      </w:r>
      <w:r w:rsidR="00FC2A00" w:rsidRPr="00DA54BE">
        <w:rPr>
          <w:w w:val="118"/>
          <w:sz w:val="24"/>
          <w:szCs w:val="24"/>
        </w:rPr>
        <w:t xml:space="preserve"> proof from class: </w:t>
      </w:r>
      <m:oMath>
        <m:r>
          <w:rPr>
            <w:rFonts w:ascii="Cambria Math" w:hAnsi="Cambria Math"/>
            <w:w w:val="118"/>
            <w:sz w:val="24"/>
            <w:szCs w:val="24"/>
          </w:rPr>
          <m:t>1+</m:t>
        </m:r>
        <m:d>
          <m:dPr>
            <m:ctrlPr>
              <w:rPr>
                <w:rFonts w:ascii="Cambria Math" w:hAnsi="Cambria Math"/>
                <w:i/>
                <w:w w:val="118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  <w:szCs w:val="24"/>
          </w:rPr>
          <m:t>=0</m:t>
        </m:r>
      </m:oMath>
      <w:r w:rsidR="00FC2A00" w:rsidRPr="00DA54BE">
        <w:rPr>
          <w:w w:val="118"/>
          <w:sz w:val="24"/>
          <w:szCs w:val="24"/>
        </w:rPr>
        <w:t xml:space="preserve">. </w:t>
      </w:r>
      <w:r w:rsidRPr="00DA54BE">
        <w:rPr>
          <w:w w:val="110"/>
          <w:sz w:val="24"/>
          <w:szCs w:val="24"/>
        </w:rPr>
        <w:t xml:space="preserve">We want to show that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eastAsia="Segoe UI Symbol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1)</m:t>
        </m:r>
        <m:r>
          <w:rPr>
            <w:rFonts w:ascii="Cambria Math" w:eastAsia="Segoe UI Symbol" w:hAnsi="Cambria Math"/>
            <w:w w:val="127"/>
            <w:sz w:val="24"/>
            <w:szCs w:val="24"/>
          </w:rPr>
          <m:t xml:space="preserve"> ·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21"/>
            <w:sz w:val="24"/>
            <w:szCs w:val="24"/>
          </w:rPr>
          <m:t xml:space="preserve"> </m:t>
        </m:r>
        <m:r>
          <w:rPr>
            <w:rFonts w:ascii="Cambria Math" w:hAnsi="Cambria Math"/>
            <w:w w:val="137"/>
            <w:sz w:val="24"/>
            <w:szCs w:val="24"/>
          </w:rPr>
          <m:t>=</m:t>
        </m:r>
        <m:r>
          <w:rPr>
            <w:rFonts w:ascii="Cambria Math" w:eastAsia="Segoe UI Symbol" w:hAnsi="Cambria Math"/>
            <w:w w:val="113"/>
            <w:sz w:val="24"/>
            <w:szCs w:val="24"/>
          </w:rPr>
          <m:t>-</m:t>
        </m:r>
        <m:r>
          <w:rPr>
            <w:rFonts w:ascii="Cambria Math" w:hAnsi="Cambria Math"/>
            <w:w w:val="118"/>
            <w:sz w:val="24"/>
            <w:szCs w:val="24"/>
          </w:rPr>
          <m:t>a</m:t>
        </m:r>
      </m:oMath>
      <w:r w:rsidRPr="00DA54BE">
        <w:rPr>
          <w:w w:val="118"/>
          <w:sz w:val="24"/>
          <w:szCs w:val="24"/>
        </w:rPr>
        <w:t xml:space="preserve">. </w:t>
      </w:r>
      <w:r w:rsidR="00FC2A00">
        <w:rPr>
          <w:w w:val="118"/>
          <w:sz w:val="24"/>
          <w:szCs w:val="24"/>
        </w:rPr>
        <w:t>Note that whenever we say reference a property of the integers, we will simply say “property x” instead of stating “property x of the integers.” To begin our proof</w:t>
      </w:r>
      <w:r w:rsidR="00645A52" w:rsidRPr="00DA54BE">
        <w:rPr>
          <w:w w:val="118"/>
          <w:sz w:val="24"/>
          <w:szCs w:val="24"/>
        </w:rPr>
        <w:t xml:space="preserve">, we start out with </w:t>
      </w:r>
      <m:oMath>
        <m:r>
          <w:rPr>
            <w:rFonts w:ascii="Cambria Math" w:hAnsi="Cambria Math"/>
            <w:w w:val="118"/>
            <w:sz w:val="24"/>
            <w:szCs w:val="24"/>
          </w:rPr>
          <m:t>1+</m:t>
        </m:r>
        <m:d>
          <m:dPr>
            <m:ctrlPr>
              <w:rPr>
                <w:rFonts w:ascii="Cambria Math" w:hAnsi="Cambria Math"/>
                <w:i/>
                <w:w w:val="118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  <w:szCs w:val="24"/>
          </w:rPr>
          <m:t>=0</m:t>
        </m:r>
      </m:oMath>
      <w:r w:rsidR="00645A52" w:rsidRPr="00DA54BE">
        <w:rPr>
          <w:w w:val="118"/>
          <w:sz w:val="24"/>
          <w:szCs w:val="24"/>
        </w:rPr>
        <w:t xml:space="preserve">. </w:t>
      </w:r>
      <w:r w:rsidR="009911D6">
        <w:rPr>
          <w:w w:val="118"/>
          <w:sz w:val="24"/>
          <w:szCs w:val="24"/>
        </w:rPr>
        <w:t>From the transitive property,</w:t>
      </w:r>
      <w:r w:rsidR="004F5A39">
        <w:rPr>
          <w:w w:val="118"/>
          <w:sz w:val="24"/>
          <w:szCs w:val="24"/>
        </w:rPr>
        <w:t xml:space="preserve"> we can multiply by an integer </w:t>
      </w:r>
      <m:oMath>
        <m:r>
          <w:rPr>
            <w:rFonts w:ascii="Cambria Math" w:hAnsi="Cambria Math"/>
            <w:w w:val="118"/>
            <w:sz w:val="24"/>
            <w:szCs w:val="24"/>
          </w:rPr>
          <m:t>a</m:t>
        </m:r>
      </m:oMath>
      <w:r w:rsidR="004F5A39">
        <w:rPr>
          <w:w w:val="118"/>
          <w:sz w:val="24"/>
          <w:szCs w:val="24"/>
        </w:rPr>
        <w:t xml:space="preserve"> on both sides of the equation, which yields </w:t>
      </w:r>
      <m:oMath>
        <m:d>
          <m:dPr>
            <m:ctrlPr>
              <w:rPr>
                <w:rFonts w:ascii="Cambria Math" w:hAnsi="Cambria Math"/>
                <w:i/>
                <w:w w:val="118"/>
                <w:sz w:val="22"/>
              </w:rPr>
            </m:ctrlPr>
          </m:dPr>
          <m:e>
            <m:r>
              <w:rPr>
                <w:rFonts w:ascii="Cambria Math" w:hAnsi="Cambria Math"/>
                <w:w w:val="118"/>
                <w:sz w:val="22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w w:val="118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w w:val="118"/>
                    <w:sz w:val="22"/>
                  </w:rPr>
                  <m:t>-1</m:t>
                </m:r>
              </m:e>
            </m:d>
          </m:e>
        </m:d>
        <m:r>
          <w:rPr>
            <w:rFonts w:ascii="Cambria Math" w:hAnsi="Cambria Math"/>
            <w:w w:val="118"/>
            <w:sz w:val="22"/>
          </w:rPr>
          <m:t>∙a=0∙a.</m:t>
        </m:r>
      </m:oMath>
      <w:r w:rsidR="009911D6">
        <w:rPr>
          <w:w w:val="118"/>
          <w:sz w:val="24"/>
          <w:szCs w:val="24"/>
        </w:rPr>
        <w:t xml:space="preserve"> </w:t>
      </w:r>
      <w:r w:rsidR="00FC2A00">
        <w:rPr>
          <w:w w:val="118"/>
          <w:sz w:val="24"/>
          <w:szCs w:val="24"/>
        </w:rPr>
        <w:t>Per property 11,</w:t>
      </w:r>
      <w:r w:rsidR="00FC2A00" w:rsidRPr="00FC2A00">
        <w:rPr>
          <w:w w:val="1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118"/>
                <w:sz w:val="22"/>
              </w:rPr>
            </m:ctrlPr>
          </m:dPr>
          <m:e>
            <m:r>
              <w:rPr>
                <w:rFonts w:ascii="Cambria Math" w:hAnsi="Cambria Math"/>
                <w:w w:val="118"/>
                <w:sz w:val="22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w w:val="118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w w:val="118"/>
                    <w:sz w:val="22"/>
                  </w:rPr>
                  <m:t>-1</m:t>
                </m:r>
              </m:e>
            </m:d>
          </m:e>
        </m:d>
        <m:r>
          <w:rPr>
            <w:rFonts w:ascii="Cambria Math" w:hAnsi="Cambria Math"/>
            <w:w w:val="118"/>
            <w:sz w:val="22"/>
          </w:rPr>
          <m:t>∙a=0.</m:t>
        </m:r>
      </m:oMath>
      <w:r w:rsidR="00FC2A00" w:rsidRPr="00FC2A00">
        <w:rPr>
          <w:w w:val="118"/>
          <w:sz w:val="22"/>
        </w:rPr>
        <w:t xml:space="preserve"> </w:t>
      </w:r>
      <w:r w:rsidR="004F5A39" w:rsidRPr="004F5A39">
        <w:rPr>
          <w:w w:val="118"/>
          <w:sz w:val="24"/>
        </w:rPr>
        <w:t xml:space="preserve">Per property </w:t>
      </w:r>
      <w:r w:rsidR="004F5A39">
        <w:rPr>
          <w:w w:val="118"/>
          <w:sz w:val="24"/>
        </w:rPr>
        <w:t xml:space="preserve">8, </w:t>
      </w:r>
      <m:oMath>
        <m:r>
          <w:rPr>
            <w:rFonts w:ascii="Cambria Math" w:hAnsi="Cambria Math"/>
            <w:w w:val="118"/>
            <w:sz w:val="24"/>
          </w:rPr>
          <m:t>1∙a+</m:t>
        </m:r>
        <m:d>
          <m:dPr>
            <m:ctrlPr>
              <w:rPr>
                <w:rFonts w:ascii="Cambria Math" w:hAnsi="Cambria Math"/>
                <w:i/>
                <w:w w:val="118"/>
                <w:sz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</w:rPr>
          <m:t>∙a=0</m:t>
        </m:r>
      </m:oMath>
      <w:r w:rsidR="004F5A39">
        <w:rPr>
          <w:w w:val="118"/>
          <w:sz w:val="24"/>
        </w:rPr>
        <w:t xml:space="preserve">. Per property 10, </w:t>
      </w:r>
      <m:oMath>
        <m:r>
          <w:rPr>
            <w:rFonts w:ascii="Cambria Math" w:hAnsi="Cambria Math"/>
            <w:w w:val="118"/>
            <w:sz w:val="24"/>
          </w:rPr>
          <m:t>a+</m:t>
        </m:r>
        <m:d>
          <m:dPr>
            <m:ctrlPr>
              <w:rPr>
                <w:rFonts w:ascii="Cambria Math" w:hAnsi="Cambria Math"/>
                <w:i/>
                <w:w w:val="118"/>
                <w:sz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</w:rPr>
          <m:t>∙a=0.</m:t>
        </m:r>
      </m:oMath>
      <w:r w:rsidR="004F5A39">
        <w:rPr>
          <w:w w:val="118"/>
          <w:sz w:val="24"/>
        </w:rPr>
        <w:t xml:space="preserve"> Per property 3, </w:t>
      </w:r>
      <m:oMath>
        <m:d>
          <m:dPr>
            <m:ctrlPr>
              <w:rPr>
                <w:rFonts w:ascii="Cambria Math" w:hAnsi="Cambria Math"/>
                <w:i/>
                <w:w w:val="118"/>
                <w:sz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</w:rPr>
          <m:t>∙a+a=0.</m:t>
        </m:r>
      </m:oMath>
      <w:r w:rsidR="00514A34">
        <w:rPr>
          <w:w w:val="118"/>
          <w:sz w:val="24"/>
        </w:rPr>
        <w:t xml:space="preserve"> Per property 5, additive inverses exist in the integers. In this case, </w:t>
      </w:r>
      <m:oMath>
        <m:r>
          <w:rPr>
            <w:rFonts w:ascii="Cambria Math" w:hAnsi="Cambria Math"/>
            <w:w w:val="118"/>
            <w:sz w:val="24"/>
          </w:rPr>
          <m:t>a</m:t>
        </m:r>
      </m:oMath>
      <w:r w:rsidR="00BA1511">
        <w:rPr>
          <w:w w:val="118"/>
          <w:sz w:val="24"/>
        </w:rPr>
        <w:t xml:space="preserve"> must be the additive inverse of </w:t>
      </w:r>
      <m:oMath>
        <m:d>
          <m:dPr>
            <m:ctrlPr>
              <w:rPr>
                <w:rFonts w:ascii="Cambria Math" w:hAnsi="Cambria Math"/>
                <w:i/>
                <w:w w:val="118"/>
                <w:sz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</w:rPr>
          <m:t>∙a</m:t>
        </m:r>
      </m:oMath>
      <w:r w:rsidR="00BA1511">
        <w:rPr>
          <w:w w:val="118"/>
          <w:sz w:val="24"/>
        </w:rPr>
        <w:t xml:space="preserve"> because the two added together equal </w:t>
      </w:r>
      <m:oMath>
        <m:r>
          <w:rPr>
            <w:rFonts w:ascii="Cambria Math" w:hAnsi="Cambria Math"/>
            <w:w w:val="118"/>
            <w:sz w:val="24"/>
          </w:rPr>
          <m:t>0.</m:t>
        </m:r>
      </m:oMath>
      <w:r w:rsidR="00BA1511">
        <w:rPr>
          <w:w w:val="118"/>
          <w:sz w:val="24"/>
        </w:rPr>
        <w:t xml:space="preserve"> </w:t>
      </w:r>
      <w:r w:rsidR="00F03F72">
        <w:rPr>
          <w:w w:val="118"/>
          <w:sz w:val="24"/>
        </w:rPr>
        <w:t xml:space="preserve">In other words, we see that </w:t>
      </w:r>
      <w:r w:rsidR="00316C2A">
        <w:rPr>
          <w:w w:val="118"/>
          <w:sz w:val="24"/>
        </w:rPr>
        <w:t xml:space="preserve">for the addition of the two terms to equal zero, they </w:t>
      </w:r>
      <w:r w:rsidR="00656929">
        <w:rPr>
          <w:w w:val="118"/>
          <w:sz w:val="24"/>
        </w:rPr>
        <w:t>must</w:t>
      </w:r>
      <w:r w:rsidR="00316C2A">
        <w:rPr>
          <w:w w:val="118"/>
          <w:sz w:val="24"/>
        </w:rPr>
        <w:t xml:space="preserve"> be equal in magnitude but opposite in sign. </w:t>
      </w:r>
      <w:r w:rsidR="00656929">
        <w:rPr>
          <w:w w:val="118"/>
          <w:sz w:val="24"/>
        </w:rPr>
        <w:t>I</w:t>
      </w:r>
      <w:r w:rsidR="00F03F72">
        <w:rPr>
          <w:w w:val="118"/>
          <w:sz w:val="24"/>
        </w:rPr>
        <w:t xml:space="preserve">f </w:t>
      </w:r>
      <m:oMath>
        <m:r>
          <w:rPr>
            <w:rFonts w:ascii="Cambria Math" w:hAnsi="Cambria Math"/>
            <w:w w:val="118"/>
            <w:sz w:val="24"/>
          </w:rPr>
          <m:t>a</m:t>
        </m:r>
      </m:oMath>
      <w:r w:rsidR="00F03F72">
        <w:rPr>
          <w:w w:val="118"/>
          <w:sz w:val="24"/>
        </w:rPr>
        <w:t xml:space="preserve"> were to be set equal to </w:t>
      </w:r>
      <m:oMath>
        <m:d>
          <m:dPr>
            <m:ctrlPr>
              <w:rPr>
                <w:rFonts w:ascii="Cambria Math" w:hAnsi="Cambria Math"/>
                <w:i/>
                <w:w w:val="118"/>
                <w:sz w:val="24"/>
              </w:rPr>
            </m:ctrlPr>
          </m:dPr>
          <m:e>
            <m:r>
              <w:rPr>
                <w:rFonts w:ascii="Cambria Math" w:hAnsi="Cambria Math"/>
                <w:w w:val="118"/>
                <w:sz w:val="24"/>
              </w:rPr>
              <m:t>-1</m:t>
            </m:r>
          </m:e>
        </m:d>
        <m:r>
          <w:rPr>
            <w:rFonts w:ascii="Cambria Math" w:hAnsi="Cambria Math"/>
            <w:w w:val="118"/>
            <w:sz w:val="24"/>
          </w:rPr>
          <m:t>∙a</m:t>
        </m:r>
      </m:oMath>
      <w:r w:rsidR="00F03F72">
        <w:rPr>
          <w:w w:val="118"/>
          <w:sz w:val="24"/>
        </w:rPr>
        <w:t>, it</w:t>
      </w:r>
      <w:r w:rsidR="00656929">
        <w:rPr>
          <w:w w:val="118"/>
          <w:sz w:val="24"/>
        </w:rPr>
        <w:t>’s</w:t>
      </w:r>
      <w:r w:rsidR="00F03F72">
        <w:rPr>
          <w:w w:val="118"/>
          <w:sz w:val="24"/>
        </w:rPr>
        <w:t xml:space="preserve"> </w:t>
      </w:r>
      <w:r w:rsidR="00656929">
        <w:rPr>
          <w:w w:val="118"/>
          <w:sz w:val="24"/>
        </w:rPr>
        <w:t xml:space="preserve">sign </w:t>
      </w:r>
      <w:r w:rsidR="00F03F72">
        <w:rPr>
          <w:w w:val="118"/>
          <w:sz w:val="24"/>
        </w:rPr>
        <w:t xml:space="preserve">must be </w:t>
      </w:r>
      <w:r w:rsidR="00656929">
        <w:rPr>
          <w:w w:val="118"/>
          <w:sz w:val="24"/>
        </w:rPr>
        <w:t xml:space="preserve">switched. It therefore holds that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eastAsia="Segoe UI Symbol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1)</m:t>
        </m:r>
        <m:r>
          <w:rPr>
            <w:rFonts w:ascii="Cambria Math" w:eastAsia="Segoe UI Symbol" w:hAnsi="Cambria Math"/>
            <w:w w:val="127"/>
            <w:sz w:val="24"/>
            <w:szCs w:val="24"/>
          </w:rPr>
          <m:t xml:space="preserve"> ·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pacing w:val="21"/>
            <w:sz w:val="24"/>
            <w:szCs w:val="24"/>
          </w:rPr>
          <m:t xml:space="preserve"> </m:t>
        </m:r>
        <m:r>
          <w:rPr>
            <w:rFonts w:ascii="Cambria Math" w:hAnsi="Cambria Math"/>
            <w:w w:val="137"/>
            <w:sz w:val="24"/>
            <w:szCs w:val="24"/>
          </w:rPr>
          <m:t>=</m:t>
        </m:r>
        <m:r>
          <w:rPr>
            <w:rFonts w:ascii="Cambria Math" w:eastAsia="Segoe UI Symbol" w:hAnsi="Cambria Math"/>
            <w:w w:val="113"/>
            <w:sz w:val="24"/>
            <w:szCs w:val="24"/>
          </w:rPr>
          <m:t>-</m:t>
        </m:r>
        <m:r>
          <w:rPr>
            <w:rFonts w:ascii="Cambria Math" w:hAnsi="Cambria Math"/>
            <w:w w:val="118"/>
            <w:sz w:val="24"/>
            <w:szCs w:val="24"/>
          </w:rPr>
          <m:t>a</m:t>
        </m:r>
      </m:oMath>
      <w:r w:rsidR="00656929" w:rsidRPr="00DA54BE">
        <w:rPr>
          <w:w w:val="118"/>
          <w:sz w:val="24"/>
          <w:szCs w:val="24"/>
        </w:rPr>
        <w:t>.</w:t>
      </w:r>
    </w:p>
    <w:p w14:paraId="387A711F" w14:textId="77777777" w:rsidR="00B86680" w:rsidRPr="00DA54BE" w:rsidRDefault="00B86680" w:rsidP="00737D8B">
      <w:pPr>
        <w:ind w:left="344"/>
        <w:rPr>
          <w:w w:val="118"/>
          <w:sz w:val="24"/>
          <w:szCs w:val="24"/>
        </w:rPr>
      </w:pPr>
    </w:p>
    <w:p w14:paraId="60C69C5C" w14:textId="77777777" w:rsidR="00F057BF" w:rsidRPr="00DA54BE" w:rsidRDefault="00F057BF">
      <w:pPr>
        <w:spacing w:before="6" w:line="140" w:lineRule="exact"/>
        <w:rPr>
          <w:sz w:val="24"/>
          <w:szCs w:val="24"/>
        </w:rPr>
      </w:pPr>
    </w:p>
    <w:p w14:paraId="3E695C00" w14:textId="5C0BD832" w:rsidR="00F057BF" w:rsidRPr="00DA54BE" w:rsidRDefault="00BF5C63">
      <w:pPr>
        <w:spacing w:line="240" w:lineRule="exact"/>
        <w:ind w:left="599" w:right="62" w:hanging="255"/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t>6.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Let</w:t>
      </w:r>
      <w:r w:rsidR="00881B34" w:rsidRPr="00DA54B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DA54BE">
        <w:rPr>
          <w:b/>
          <w:spacing w:val="50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="00881B34" w:rsidRPr="00DA54B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b/>
          <w:spacing w:val="19"/>
          <w:sz w:val="24"/>
          <w:szCs w:val="24"/>
        </w:rPr>
        <w:t xml:space="preserve"> </w:t>
      </w:r>
      <w:r w:rsidRPr="00DA54BE">
        <w:rPr>
          <w:b/>
          <w:spacing w:val="6"/>
          <w:sz w:val="24"/>
          <w:szCs w:val="24"/>
        </w:rPr>
        <w:t>b</w:t>
      </w:r>
      <w:r w:rsidRPr="00DA54BE">
        <w:rPr>
          <w:b/>
          <w:sz w:val="24"/>
          <w:szCs w:val="24"/>
        </w:rPr>
        <w:t>e</w:t>
      </w:r>
      <w:r w:rsidRPr="00DA54BE">
        <w:rPr>
          <w:b/>
          <w:spacing w:val="43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</w:t>
      </w:r>
      <w:r w:rsidRPr="00DA54BE">
        <w:rPr>
          <w:b/>
          <w:spacing w:val="-5"/>
          <w:sz w:val="24"/>
          <w:szCs w:val="24"/>
        </w:rPr>
        <w:t>n</w:t>
      </w:r>
      <w:r w:rsidRPr="00DA54BE">
        <w:rPr>
          <w:b/>
          <w:sz w:val="24"/>
          <w:szCs w:val="24"/>
        </w:rPr>
        <w:t>tegers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assume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24"/>
          <w:w w:val="12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pacing w:val="2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≥</m:t>
        </m:r>
        <m:r>
          <m:rPr>
            <m:sty m:val="bi"/>
          </m:rPr>
          <w:rPr>
            <w:rFonts w:ascii="Cambria Math" w:eastAsia="Segoe UI Symbol" w:hAnsi="Cambria Math"/>
            <w:spacing w:val="48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</m:oMath>
      <w:r w:rsidRPr="00DA54BE">
        <w:rPr>
          <w:b/>
          <w:sz w:val="24"/>
          <w:szCs w:val="24"/>
        </w:rPr>
        <w:t>.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By</w:t>
      </w:r>
      <w:r w:rsidRPr="00DA54BE">
        <w:rPr>
          <w:b/>
          <w:spacing w:val="46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divi</w:t>
      </w:r>
      <w:r w:rsidRPr="00DA54BE">
        <w:rPr>
          <w:b/>
          <w:spacing w:val="1"/>
          <w:sz w:val="24"/>
          <w:szCs w:val="24"/>
        </w:rPr>
        <w:t>s</w:t>
      </w:r>
      <w:r w:rsidRPr="00DA54BE">
        <w:rPr>
          <w:b/>
          <w:sz w:val="24"/>
          <w:szCs w:val="24"/>
        </w:rPr>
        <w:t>ion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08"/>
          <w:sz w:val="24"/>
          <w:szCs w:val="24"/>
        </w:rPr>
        <w:t>algorithm,</w:t>
      </w:r>
      <w:r w:rsidRPr="00DA54BE">
        <w:rPr>
          <w:b/>
          <w:spacing w:val="35"/>
          <w:w w:val="108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there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are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06"/>
          <w:sz w:val="24"/>
          <w:szCs w:val="24"/>
        </w:rPr>
        <w:t xml:space="preserve">unique </w:t>
      </w:r>
      <w:r w:rsidRPr="00DA54BE">
        <w:rPr>
          <w:b/>
          <w:sz w:val="24"/>
          <w:szCs w:val="24"/>
        </w:rPr>
        <w:t>i</w:t>
      </w:r>
      <w:r w:rsidRPr="00DA54BE">
        <w:rPr>
          <w:b/>
          <w:spacing w:val="-5"/>
          <w:sz w:val="24"/>
          <w:szCs w:val="24"/>
        </w:rPr>
        <w:t>n</w:t>
      </w:r>
      <w:r w:rsidRPr="00DA54BE">
        <w:rPr>
          <w:b/>
          <w:sz w:val="24"/>
          <w:szCs w:val="24"/>
        </w:rPr>
        <w:t>tegers</w:t>
      </w:r>
      <w:r w:rsidR="00881B34" w:rsidRPr="00DA54B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q </m:t>
        </m:r>
      </m:oMath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49"/>
            <w:sz w:val="24"/>
            <w:szCs w:val="24"/>
          </w:rPr>
          <m:t xml:space="preserve">r </m:t>
        </m:r>
      </m:oMath>
      <w:r w:rsidRPr="00DA54BE">
        <w:rPr>
          <w:b/>
          <w:sz w:val="24"/>
          <w:szCs w:val="24"/>
        </w:rPr>
        <w:t>su</w:t>
      </w:r>
      <w:proofErr w:type="spellStart"/>
      <w:r w:rsidRPr="00DA54BE">
        <w:rPr>
          <w:b/>
          <w:spacing w:val="-5"/>
          <w:sz w:val="24"/>
          <w:szCs w:val="24"/>
        </w:rPr>
        <w:t>c</w:t>
      </w:r>
      <w:r w:rsidRPr="00DA54BE">
        <w:rPr>
          <w:b/>
          <w:sz w:val="24"/>
          <w:szCs w:val="24"/>
        </w:rPr>
        <w:t>h</w:t>
      </w:r>
      <w:proofErr w:type="spellEnd"/>
      <w:r w:rsidRPr="00DA54BE">
        <w:rPr>
          <w:b/>
          <w:spacing w:val="38"/>
          <w:sz w:val="24"/>
          <w:szCs w:val="24"/>
        </w:rPr>
        <w:t xml:space="preserve"> </w:t>
      </w:r>
      <w:r w:rsidRPr="00DA54BE">
        <w:rPr>
          <w:b/>
          <w:w w:val="120"/>
          <w:sz w:val="24"/>
          <w:szCs w:val="24"/>
        </w:rPr>
        <w:t>that</w:t>
      </w:r>
      <w:r w:rsidRPr="00DA54BE">
        <w:rPr>
          <w:b/>
          <w:spacing w:val="10"/>
          <w:w w:val="12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/>
            <w:spacing w:val="21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7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pacing w:val="-13"/>
            <w:w w:val="13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87"/>
            <w:sz w:val="24"/>
            <w:szCs w:val="24"/>
          </w:rPr>
          <m:t>bq</m:t>
        </m:r>
        <m:r>
          <m:rPr>
            <m:sty m:val="bi"/>
          </m:rPr>
          <w:rPr>
            <w:rFonts w:ascii="Cambria Math" w:hAnsi="Cambria Math"/>
            <w:spacing w:val="8"/>
            <w:w w:val="87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5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spacing w:val="-21"/>
            <w:w w:val="135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5"/>
            <w:sz w:val="24"/>
            <w:szCs w:val="24"/>
          </w:rPr>
          <m:t>r</m:t>
        </m:r>
      </m:oMath>
      <w:r w:rsidRPr="00DA54BE">
        <w:rPr>
          <w:b/>
          <w:spacing w:val="4"/>
          <w:w w:val="135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pacing w:val="4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egoe UI Symbol" w:hAnsi="Cambria Math"/>
            <w:sz w:val="24"/>
            <w:szCs w:val="24"/>
          </w:rPr>
          <m:t>≤</m:t>
        </m:r>
        <m:r>
          <m:rPr>
            <m:sty m:val="bi"/>
          </m:rPr>
          <w:rPr>
            <w:rFonts w:ascii="Cambria Math" w:eastAsia="Segoe UI Symbol" w:hAnsi="Cambria Math"/>
            <w:spacing w:val="19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5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pacing w:val="-7"/>
            <w:w w:val="135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w w:val="135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/>
            <w:spacing w:val="-10"/>
            <w:w w:val="135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DA54BE">
        <w:rPr>
          <w:b/>
          <w:sz w:val="24"/>
          <w:szCs w:val="24"/>
        </w:rPr>
        <w:t>.</w:t>
      </w:r>
    </w:p>
    <w:p w14:paraId="6AFB4769" w14:textId="349E069C" w:rsidR="00F057BF" w:rsidRPr="00DA54BE" w:rsidRDefault="00BF5C63" w:rsidP="003757EF">
      <w:pPr>
        <w:spacing w:before="84"/>
        <w:ind w:left="599" w:right="40"/>
        <w:jc w:val="both"/>
        <w:rPr>
          <w:b/>
          <w:sz w:val="24"/>
          <w:szCs w:val="24"/>
        </w:rPr>
      </w:pPr>
      <w:r w:rsidRPr="00DA54BE">
        <w:rPr>
          <w:b/>
          <w:sz w:val="24"/>
          <w:szCs w:val="24"/>
        </w:rPr>
        <w:t>Pr</w:t>
      </w:r>
      <w:r w:rsidRPr="00DA54BE">
        <w:rPr>
          <w:b/>
          <w:spacing w:val="-5"/>
          <w:sz w:val="24"/>
          <w:szCs w:val="24"/>
        </w:rPr>
        <w:t>ov</w:t>
      </w:r>
      <w:r w:rsidRPr="00DA54BE">
        <w:rPr>
          <w:b/>
          <w:sz w:val="24"/>
          <w:szCs w:val="24"/>
        </w:rPr>
        <w:t>e</w:t>
      </w:r>
      <w:r w:rsidR="00881B34" w:rsidRPr="00DA54BE">
        <w:rPr>
          <w:b/>
          <w:sz w:val="24"/>
          <w:szCs w:val="24"/>
        </w:rPr>
        <w:t xml:space="preserve"> </w:t>
      </w:r>
      <w:r w:rsidRPr="00DA54BE">
        <w:rPr>
          <w:b/>
          <w:w w:val="121"/>
          <w:sz w:val="24"/>
          <w:szCs w:val="24"/>
        </w:rPr>
        <w:t>that</w:t>
      </w:r>
      <w:r w:rsidRPr="00DA54BE">
        <w:rPr>
          <w:b/>
          <w:spacing w:val="6"/>
          <w:w w:val="12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Pr="00DA54BE">
        <w:rPr>
          <w:b/>
          <w:spacing w:val="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divides</w:t>
      </w:r>
      <w:r w:rsidRPr="00DA54BE">
        <w:rPr>
          <w:b/>
          <w:spacing w:val="4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40"/>
            <w:sz w:val="24"/>
            <w:szCs w:val="24"/>
          </w:rPr>
          <m:t>a</m:t>
        </m:r>
      </m:oMath>
      <w:r w:rsidRPr="00DA54BE">
        <w:rPr>
          <w:b/>
          <w:spacing w:val="33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if</w:t>
      </w:r>
      <w:r w:rsidRPr="00DA54BE">
        <w:rPr>
          <w:b/>
          <w:spacing w:val="11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and</w:t>
      </w:r>
      <w:r w:rsidRPr="00DA54BE">
        <w:rPr>
          <w:b/>
          <w:spacing w:val="49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only</w:t>
      </w:r>
      <w:r w:rsidRPr="00DA54BE">
        <w:rPr>
          <w:b/>
          <w:spacing w:val="30"/>
          <w:sz w:val="24"/>
          <w:szCs w:val="24"/>
        </w:rPr>
        <w:t xml:space="preserve"> </w:t>
      </w:r>
      <w:r w:rsidRPr="00DA54BE">
        <w:rPr>
          <w:b/>
          <w:sz w:val="24"/>
          <w:szCs w:val="24"/>
        </w:rPr>
        <w:t>if</w:t>
      </w:r>
      <w:r w:rsidRPr="00DA54BE">
        <w:rPr>
          <w:b/>
          <w:spacing w:val="1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Pr="00DA54BE">
        <w:rPr>
          <w:b/>
          <w:w w:val="123"/>
          <w:sz w:val="24"/>
          <w:szCs w:val="24"/>
        </w:rPr>
        <w:t>.</w:t>
      </w:r>
    </w:p>
    <w:p w14:paraId="31DDCD76" w14:textId="77777777" w:rsidR="00F057BF" w:rsidRPr="00DA54BE" w:rsidRDefault="00F057BF">
      <w:pPr>
        <w:spacing w:before="10" w:line="140" w:lineRule="exact"/>
        <w:rPr>
          <w:sz w:val="24"/>
          <w:szCs w:val="24"/>
        </w:rPr>
      </w:pPr>
    </w:p>
    <w:p w14:paraId="252004EE" w14:textId="08F01B3A" w:rsidR="00F057BF" w:rsidRPr="00DA54BE" w:rsidRDefault="004075C2" w:rsidP="00ED3A42">
      <w:pPr>
        <w:ind w:left="1080"/>
        <w:rPr>
          <w:sz w:val="24"/>
          <w:szCs w:val="24"/>
        </w:rPr>
      </w:pPr>
      <w:r w:rsidRPr="00DA54BE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a, b, q, r ϵ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Z,</m:t>
        </m:r>
      </m:oMath>
      <w:r w:rsidRPr="00DA54BE">
        <w:rPr>
          <w:sz w:val="24"/>
          <w:szCs w:val="24"/>
        </w:rPr>
        <w:t xml:space="preserve"> where for any </w:t>
      </w:r>
      <m:oMath>
        <m:r>
          <w:rPr>
            <w:rFonts w:ascii="Cambria Math" w:hAnsi="Cambria Math"/>
            <w:sz w:val="24"/>
            <w:szCs w:val="24"/>
          </w:rPr>
          <m:t>a, b,</m:t>
        </m:r>
      </m:oMath>
      <w:r w:rsidRPr="00DA54BE">
        <w:rPr>
          <w:sz w:val="24"/>
          <w:szCs w:val="24"/>
        </w:rPr>
        <w:t xml:space="preserve"> there exist unique </w:t>
      </w:r>
      <m:oMath>
        <m:r>
          <w:rPr>
            <w:rFonts w:ascii="Cambria Math" w:hAnsi="Cambria Math"/>
            <w:sz w:val="24"/>
            <w:szCs w:val="24"/>
          </w:rPr>
          <m:t>q, 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a=bq+r, 0</m:t>
        </m:r>
        <m:r>
          <w:rPr>
            <w:rFonts w:ascii="Cambria Math" w:hAnsi="Cambria Math"/>
            <w:spacing w:val="4"/>
            <w:sz w:val="24"/>
            <w:szCs w:val="24"/>
          </w:rPr>
          <m:t xml:space="preserve"> </m:t>
        </m:r>
        <m:r>
          <w:rPr>
            <w:rFonts w:ascii="Cambria Math" w:eastAsia="Segoe UI Symbol" w:hAnsi="Cambria Math"/>
            <w:sz w:val="24"/>
            <w:szCs w:val="24"/>
          </w:rPr>
          <m:t>≤ r</m:t>
        </m:r>
        <m:r>
          <w:rPr>
            <w:rFonts w:ascii="Cambria Math" w:hAnsi="Cambria Math"/>
            <w:w w:val="135"/>
            <w:sz w:val="24"/>
            <w:szCs w:val="24"/>
          </w:rPr>
          <m:t>&lt;b</m:t>
        </m:r>
      </m:oMath>
      <w:r w:rsidRPr="00DA54BE">
        <w:rPr>
          <w:w w:val="135"/>
          <w:sz w:val="24"/>
          <w:szCs w:val="24"/>
        </w:rPr>
        <w:t>.</w:t>
      </w:r>
      <w:r w:rsidRPr="00DA54BE">
        <w:rPr>
          <w:sz w:val="24"/>
          <w:szCs w:val="24"/>
        </w:rPr>
        <w:t xml:space="preserve"> </w:t>
      </w:r>
      <w:r w:rsidR="00BF05DC" w:rsidRPr="00DA54BE">
        <w:rPr>
          <w:sz w:val="24"/>
          <w:szCs w:val="24"/>
        </w:rPr>
        <w:t>To</w:t>
      </w:r>
      <w:r w:rsidRPr="00DA54BE">
        <w:rPr>
          <w:sz w:val="24"/>
          <w:szCs w:val="24"/>
        </w:rPr>
        <w:t xml:space="preserve"> show </w:t>
      </w:r>
      <m:oMath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Pr="00DA54BE">
        <w:rPr>
          <w:spacing w:val="1"/>
          <w:sz w:val="24"/>
          <w:szCs w:val="24"/>
        </w:rPr>
        <w:t xml:space="preserve"> </w:t>
      </w:r>
      <w:r w:rsidRPr="00DA54BE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a"</m:t>
        </m:r>
      </m:oMath>
      <w:r w:rsidRPr="00DA54BE">
        <w:rPr>
          <w:spacing w:val="33"/>
          <w:sz w:val="24"/>
          <w:szCs w:val="24"/>
        </w:rPr>
        <w:t xml:space="preserve"> </w:t>
      </w:r>
      <w:r w:rsidRPr="00DA54BE">
        <w:rPr>
          <w:sz w:val="24"/>
          <w:szCs w:val="24"/>
        </w:rPr>
        <w:t>if</w:t>
      </w:r>
      <w:r w:rsidRPr="00DA54BE">
        <w:rPr>
          <w:spacing w:val="11"/>
          <w:sz w:val="24"/>
          <w:szCs w:val="24"/>
        </w:rPr>
        <w:t xml:space="preserve"> </w:t>
      </w:r>
      <w:r w:rsidRPr="00DA54BE">
        <w:rPr>
          <w:sz w:val="24"/>
          <w:szCs w:val="24"/>
        </w:rPr>
        <w:t>and</w:t>
      </w:r>
      <w:r w:rsidRPr="00DA54BE">
        <w:rPr>
          <w:spacing w:val="49"/>
          <w:sz w:val="24"/>
          <w:szCs w:val="24"/>
        </w:rPr>
        <w:t xml:space="preserve"> </w:t>
      </w:r>
      <w:r w:rsidRPr="00DA54BE">
        <w:rPr>
          <w:sz w:val="24"/>
          <w:szCs w:val="24"/>
        </w:rPr>
        <w:t>only</w:t>
      </w:r>
      <w:r w:rsidRPr="00DA54BE">
        <w:rPr>
          <w:spacing w:val="30"/>
          <w:sz w:val="24"/>
          <w:szCs w:val="24"/>
        </w:rPr>
        <w:t xml:space="preserve"> </w:t>
      </w:r>
      <w:r w:rsidRPr="00DA54BE">
        <w:rPr>
          <w:sz w:val="24"/>
          <w:szCs w:val="24"/>
        </w:rPr>
        <w:t>if</w:t>
      </w:r>
      <w:r w:rsidRPr="00DA54BE">
        <w:rPr>
          <w:spacing w:val="1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Pr="00DA54BE">
        <w:rPr>
          <w:spacing w:val="11"/>
          <w:sz w:val="24"/>
          <w:szCs w:val="24"/>
        </w:rPr>
        <w:t xml:space="preserve"> means </w:t>
      </w:r>
      <w:r w:rsidR="00941053" w:rsidRPr="00DA54BE">
        <w:rPr>
          <w:spacing w:val="11"/>
          <w:sz w:val="24"/>
          <w:szCs w:val="24"/>
        </w:rPr>
        <w:t xml:space="preserve">that we must show </w:t>
      </w:r>
      <m:oMath>
        <m:r>
          <w:rPr>
            <w:rFonts w:ascii="Cambria Math" w:hAnsi="Cambria Math"/>
            <w:spacing w:val="11"/>
            <w:sz w:val="24"/>
            <w:szCs w:val="24"/>
          </w:rPr>
          <m:t>"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5C182E" w:rsidRPr="00DA54BE">
        <w:rPr>
          <w:spacing w:val="1"/>
          <w:sz w:val="24"/>
          <w:szCs w:val="24"/>
        </w:rPr>
        <w:t xml:space="preserve"> divides</w:t>
      </w:r>
      <w:r w:rsidR="00941053"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a" ⟹</m:t>
        </m:r>
        <m: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="00941053" w:rsidRPr="00DA54BE">
        <w:rPr>
          <w:spacing w:val="11"/>
          <w:sz w:val="24"/>
          <w:szCs w:val="24"/>
        </w:rPr>
        <w:t xml:space="preserve"> and </w:t>
      </w:r>
      <m:oMath>
        <m:r>
          <w:rPr>
            <w:rFonts w:ascii="Cambria Math" w:hAnsi="Cambria Math"/>
            <w:spacing w:val="11"/>
            <w:sz w:val="24"/>
            <w:szCs w:val="24"/>
          </w:rPr>
          <m:t>r=0⟹"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941053" w:rsidRPr="00DA54BE">
        <w:rPr>
          <w:spacing w:val="1"/>
          <w:sz w:val="24"/>
          <w:szCs w:val="24"/>
        </w:rPr>
        <w:t xml:space="preserve"> </w:t>
      </w:r>
      <w:r w:rsidR="00941053" w:rsidRPr="00DA54BE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a".</m:t>
        </m:r>
      </m:oMath>
      <w:r w:rsidR="00DA70F0" w:rsidRPr="00DA54BE">
        <w:rPr>
          <w:sz w:val="24"/>
          <w:szCs w:val="24"/>
        </w:rPr>
        <w:t xml:space="preserve"> We must also consider the definition of divisibi</w:t>
      </w:r>
      <w:r w:rsidR="00BF05DC" w:rsidRPr="00DA54BE">
        <w:rPr>
          <w:sz w:val="24"/>
          <w:szCs w:val="24"/>
        </w:rPr>
        <w:t>li</w:t>
      </w:r>
      <w:r w:rsidR="00DA70F0" w:rsidRPr="00DA54BE">
        <w:rPr>
          <w:sz w:val="24"/>
          <w:szCs w:val="24"/>
        </w:rPr>
        <w:t xml:space="preserve">ty of </w:t>
      </w:r>
      <w:r w:rsidR="00CA214D" w:rsidRPr="00DA54BE">
        <w:rPr>
          <w:sz w:val="24"/>
          <w:szCs w:val="24"/>
        </w:rPr>
        <w:t xml:space="preserve">two </w:t>
      </w:r>
      <w:r w:rsidR="00362075" w:rsidRPr="00DA54BE">
        <w:rPr>
          <w:sz w:val="24"/>
          <w:szCs w:val="24"/>
        </w:rPr>
        <w:t xml:space="preserve">numbers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="00362075" w:rsidRPr="00DA54BE">
        <w:rPr>
          <w:sz w:val="24"/>
          <w:szCs w:val="24"/>
        </w:rPr>
        <w:t xml:space="preserve">. </w:t>
      </w:r>
      <w:r w:rsidR="002764C9" w:rsidRPr="00DA54BE">
        <w:rPr>
          <w:sz w:val="24"/>
          <w:szCs w:val="24"/>
        </w:rPr>
        <w:t xml:space="preserve">We say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B8672F" w:rsidRPr="00DA54BE">
        <w:rPr>
          <w:sz w:val="24"/>
          <w:szCs w:val="24"/>
        </w:rPr>
        <w:t xml:space="preserve"> divides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</m:oMath>
      <w:r w:rsidR="002764C9" w:rsidRPr="00DA54BE">
        <w:rPr>
          <w:color w:val="000066"/>
          <w:sz w:val="24"/>
          <w:szCs w:val="24"/>
        </w:rPr>
        <w:t>if</w:t>
      </w:r>
      <w:r w:rsidR="00362075" w:rsidRPr="00DA54BE">
        <w:rPr>
          <w:color w:val="00006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a=bc</m:t>
        </m:r>
      </m:oMath>
      <w:r w:rsidR="00B8672F" w:rsidRPr="00DA54BE"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 w:rsidR="002764C9" w:rsidRPr="00DA54BE">
        <w:rPr>
          <w:color w:val="000066"/>
          <w:sz w:val="24"/>
          <w:szCs w:val="24"/>
        </w:rPr>
        <w:t>.</w:t>
      </w:r>
    </w:p>
    <w:p w14:paraId="4B667992" w14:textId="77777777" w:rsidR="00941053" w:rsidRPr="00DA54BE" w:rsidRDefault="00941053" w:rsidP="0025074B">
      <w:pPr>
        <w:spacing w:before="10"/>
        <w:ind w:left="1080"/>
        <w:rPr>
          <w:spacing w:val="40"/>
          <w:sz w:val="24"/>
          <w:szCs w:val="24"/>
        </w:rPr>
      </w:pPr>
    </w:p>
    <w:p w14:paraId="3552A23E" w14:textId="1176518C" w:rsidR="00941053" w:rsidRDefault="00941053" w:rsidP="0025074B">
      <w:pPr>
        <w:ind w:left="1080"/>
        <w:rPr>
          <w:spacing w:val="11"/>
          <w:sz w:val="24"/>
          <w:szCs w:val="24"/>
        </w:rPr>
      </w:pPr>
      <w:r w:rsidRPr="00DA54BE">
        <w:rPr>
          <w:sz w:val="24"/>
          <w:szCs w:val="24"/>
        </w:rPr>
        <w:t xml:space="preserve">First, let us assume </w:t>
      </w:r>
      <w:r w:rsidR="00DA70F0" w:rsidRPr="00DA54BE">
        <w:rPr>
          <w:sz w:val="24"/>
          <w:szCs w:val="24"/>
        </w:rPr>
        <w:t xml:space="preserve">that </w:t>
      </w:r>
      <m:oMath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DA70F0" w:rsidRPr="00DA54BE">
        <w:rPr>
          <w:spacing w:val="1"/>
          <w:sz w:val="24"/>
          <w:szCs w:val="24"/>
        </w:rPr>
        <w:t xml:space="preserve"> </w:t>
      </w:r>
      <w:r w:rsidR="00DA70F0" w:rsidRPr="00DA54BE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a"</m:t>
        </m:r>
      </m:oMath>
      <w:r w:rsidR="00DA70F0" w:rsidRPr="00DA54BE">
        <w:rPr>
          <w:sz w:val="24"/>
          <w:szCs w:val="24"/>
        </w:rPr>
        <w:t xml:space="preserve"> and try to deduce that </w:t>
      </w:r>
      <m:oMath>
        <m:r>
          <w:rPr>
            <w:rFonts w:ascii="Cambria Math" w:hAnsi="Cambria Math"/>
            <w:spacing w:val="11"/>
            <w:sz w:val="24"/>
            <w:szCs w:val="24"/>
          </w:rPr>
          <m:t>r=0.</m:t>
        </m:r>
      </m:oMath>
      <w:r w:rsidR="00DA70F0" w:rsidRPr="00DA54BE">
        <w:rPr>
          <w:spacing w:val="11"/>
          <w:sz w:val="24"/>
          <w:szCs w:val="24"/>
        </w:rPr>
        <w:t xml:space="preserve"> </w:t>
      </w:r>
      <w:r w:rsidR="002764C9" w:rsidRPr="00DA54BE">
        <w:rPr>
          <w:spacing w:val="11"/>
          <w:sz w:val="24"/>
          <w:szCs w:val="24"/>
        </w:rPr>
        <w:t xml:space="preserve">Following our assumption that </w:t>
      </w:r>
      <m:oMath>
        <m:r>
          <w:rPr>
            <w:rFonts w:ascii="Cambria Math" w:hAnsi="Cambria Math"/>
            <w:spacing w:val="11"/>
            <w:sz w:val="24"/>
            <w:szCs w:val="24"/>
          </w:rPr>
          <m:t>"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2764C9" w:rsidRPr="00DA54BE">
        <w:rPr>
          <w:spacing w:val="1"/>
          <w:sz w:val="24"/>
          <w:szCs w:val="24"/>
        </w:rPr>
        <w:t xml:space="preserve"> </w:t>
      </w:r>
      <w:r w:rsidR="002764C9" w:rsidRPr="00DA54BE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a"</m:t>
        </m:r>
      </m:oMath>
      <w:r w:rsidR="002764C9" w:rsidRPr="00DA54BE">
        <w:rPr>
          <w:spacing w:val="11"/>
          <w:sz w:val="24"/>
          <w:szCs w:val="24"/>
        </w:rPr>
        <w:t xml:space="preserve">, let us assume that </w:t>
      </w:r>
      <m:oMath>
        <m:r>
          <w:rPr>
            <w:rFonts w:ascii="Cambria Math" w:hAnsi="Cambria Math"/>
            <w:spacing w:val="11"/>
            <w:sz w:val="24"/>
            <w:szCs w:val="24"/>
          </w:rPr>
          <m:t>0≤r&lt;b.</m:t>
        </m:r>
      </m:oMath>
      <w:r w:rsidR="002764C9" w:rsidRPr="00DA54BE">
        <w:rPr>
          <w:spacing w:val="11"/>
          <w:sz w:val="24"/>
          <w:szCs w:val="24"/>
        </w:rPr>
        <w:t xml:space="preserve"> </w:t>
      </w:r>
      <w:r w:rsidR="00054159">
        <w:rPr>
          <w:spacing w:val="11"/>
          <w:sz w:val="24"/>
          <w:szCs w:val="24"/>
        </w:rPr>
        <w:t xml:space="preserve">From the definition of division, we know that </w:t>
      </w:r>
      <m:oMath>
        <m:r>
          <w:rPr>
            <w:rFonts w:ascii="Cambria Math" w:hAnsi="Cambria Math"/>
            <w:spacing w:val="11"/>
            <w:sz w:val="24"/>
            <w:szCs w:val="24"/>
          </w:rPr>
          <m:t>a=bc</m:t>
        </m:r>
      </m:oMath>
      <w:r w:rsidR="00054159">
        <w:rPr>
          <w:spacing w:val="11"/>
          <w:sz w:val="24"/>
          <w:szCs w:val="24"/>
        </w:rPr>
        <w:t xml:space="preserve"> for some </w:t>
      </w:r>
      <m:oMath>
        <m:r>
          <w:rPr>
            <w:rFonts w:ascii="Cambria Math" w:hAnsi="Cambria Math"/>
            <w:spacing w:val="11"/>
            <w:sz w:val="24"/>
            <w:szCs w:val="24"/>
          </w:rPr>
          <m:t>c</m:t>
        </m:r>
        <m:r>
          <m:rPr>
            <m:scr m:val="double-struck"/>
          </m:rPr>
          <w:rPr>
            <w:rFonts w:ascii="Cambria Math" w:hAnsi="Cambria Math"/>
            <w:spacing w:val="11"/>
            <w:sz w:val="24"/>
            <w:szCs w:val="24"/>
          </w:rPr>
          <m:t>∈Z</m:t>
        </m:r>
      </m:oMath>
      <w:r w:rsidR="00054159">
        <w:rPr>
          <w:spacing w:val="11"/>
          <w:sz w:val="24"/>
          <w:szCs w:val="24"/>
        </w:rPr>
        <w:t xml:space="preserve"> since </w:t>
      </w:r>
      <m:oMath>
        <m:r>
          <w:rPr>
            <w:rFonts w:ascii="Cambria Math" w:hAnsi="Cambria Math"/>
            <w:spacing w:val="11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b</m:t>
        </m:r>
      </m:oMath>
      <w:r w:rsidR="00054159" w:rsidRPr="00DA54BE">
        <w:rPr>
          <w:spacing w:val="11"/>
          <w:sz w:val="24"/>
          <w:szCs w:val="24"/>
        </w:rPr>
        <w:t xml:space="preserve"> </w:t>
      </w:r>
      <w:r w:rsidR="00054159">
        <w:rPr>
          <w:spacing w:val="11"/>
          <w:sz w:val="24"/>
          <w:szCs w:val="24"/>
        </w:rPr>
        <w:t xml:space="preserve">divides </w:t>
      </w:r>
      <m:oMath>
        <m:r>
          <w:rPr>
            <w:rFonts w:ascii="Cambria Math" w:hAnsi="Cambria Math"/>
            <w:spacing w:val="11"/>
            <w:sz w:val="24"/>
            <w:szCs w:val="24"/>
          </w:rPr>
          <m:t>a."</m:t>
        </m:r>
      </m:oMath>
      <w:r w:rsidR="00054159">
        <w:rPr>
          <w:spacing w:val="11"/>
          <w:sz w:val="24"/>
          <w:szCs w:val="24"/>
        </w:rPr>
        <w:t xml:space="preserve"> </w:t>
      </w:r>
      <w:r w:rsidR="002764C9" w:rsidRPr="00DA54BE">
        <w:rPr>
          <w:spacing w:val="11"/>
          <w:sz w:val="24"/>
          <w:szCs w:val="24"/>
        </w:rPr>
        <w:t xml:space="preserve">Thus, </w:t>
      </w:r>
      <w:r w:rsidR="008430C1" w:rsidRPr="00DA54BE">
        <w:rPr>
          <w:spacing w:val="11"/>
          <w:sz w:val="24"/>
          <w:szCs w:val="24"/>
        </w:rPr>
        <w:t>per</w:t>
      </w:r>
      <w:r w:rsidR="002764C9" w:rsidRPr="00DA54BE">
        <w:rPr>
          <w:spacing w:val="11"/>
          <w:sz w:val="24"/>
          <w:szCs w:val="24"/>
        </w:rPr>
        <w:t xml:space="preserve"> the Division Algorithm, we have</w:t>
      </w:r>
    </w:p>
    <w:p w14:paraId="2D4CE4D6" w14:textId="79F3A79A" w:rsidR="00C91C55" w:rsidRPr="00C91C55" w:rsidRDefault="00C91C55" w:rsidP="00C91C55">
      <w:pPr>
        <w:tabs>
          <w:tab w:val="left" w:pos="4579"/>
        </w:tabs>
        <w:ind w:left="1080"/>
        <w:rPr>
          <w:spacing w:val="11"/>
          <w:sz w:val="6"/>
          <w:szCs w:val="6"/>
        </w:rPr>
      </w:pPr>
      <w:r>
        <w:rPr>
          <w:spacing w:val="11"/>
          <w:sz w:val="24"/>
          <w:szCs w:val="24"/>
        </w:rPr>
        <w:tab/>
      </w:r>
    </w:p>
    <w:p w14:paraId="0FE56757" w14:textId="3623E278" w:rsidR="00A23F00" w:rsidRDefault="002764C9" w:rsidP="003B372F">
      <w:pPr>
        <w:ind w:left="10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a=bq+r</m:t>
        </m:r>
      </m:oMath>
      <w:r w:rsidR="003B372F">
        <w:rPr>
          <w:sz w:val="24"/>
          <w:szCs w:val="24"/>
        </w:rPr>
        <w:t>.</w:t>
      </w:r>
    </w:p>
    <w:p w14:paraId="5D10B2D8" w14:textId="77777777" w:rsidR="008F2BB8" w:rsidRPr="008F2BB8" w:rsidRDefault="008F2BB8" w:rsidP="003B372F">
      <w:pPr>
        <w:ind w:left="1080"/>
        <w:jc w:val="center"/>
        <w:rPr>
          <w:sz w:val="6"/>
          <w:szCs w:val="8"/>
        </w:rPr>
      </w:pPr>
    </w:p>
    <w:p w14:paraId="3EF56E69" w14:textId="056F9FC3" w:rsidR="00E83A2F" w:rsidRDefault="00E83A2F" w:rsidP="00A23F00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can then rearrange the equation to solve for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6B2EFD">
        <w:rPr>
          <w:sz w:val="24"/>
          <w:szCs w:val="24"/>
        </w:rPr>
        <w:t xml:space="preserve">. Additionally, we stated above that </w:t>
      </w:r>
      <m:oMath>
        <m:r>
          <w:rPr>
            <w:rFonts w:ascii="Cambria Math" w:hAnsi="Cambria Math"/>
            <w:spacing w:val="11"/>
            <w:sz w:val="24"/>
            <w:szCs w:val="24"/>
          </w:rPr>
          <m:t>a=bc</m:t>
        </m:r>
      </m:oMath>
      <w:r w:rsidR="006B2EFD">
        <w:rPr>
          <w:spacing w:val="11"/>
          <w:sz w:val="24"/>
          <w:szCs w:val="24"/>
        </w:rPr>
        <w:t>, so we can substitute that in accordingly to get</w:t>
      </w:r>
    </w:p>
    <w:p w14:paraId="625D5998" w14:textId="00B5E45A" w:rsidR="00E83A2F" w:rsidRDefault="00064575" w:rsidP="00064575">
      <w:pPr>
        <w:ind w:left="10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r=bc-bq</m:t>
        </m:r>
      </m:oMath>
      <w:r>
        <w:rPr>
          <w:sz w:val="24"/>
          <w:szCs w:val="24"/>
        </w:rPr>
        <w:t>.</w:t>
      </w:r>
    </w:p>
    <w:p w14:paraId="79695F3A" w14:textId="410EEEC3" w:rsidR="00A23F00" w:rsidRDefault="006B2EFD" w:rsidP="00A23F00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can factor out a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>, and f</w:t>
      </w:r>
      <w:r w:rsidR="00A23F00">
        <w:rPr>
          <w:sz w:val="24"/>
          <w:szCs w:val="24"/>
        </w:rPr>
        <w:t xml:space="preserve">rom the restrictions </w:t>
      </w:r>
      <w:r w:rsidR="00FE2B82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E2B82">
        <w:rPr>
          <w:sz w:val="24"/>
          <w:szCs w:val="24"/>
        </w:rPr>
        <w:t xml:space="preserve">, </w:t>
      </w:r>
      <w:r w:rsidR="002B390C">
        <w:rPr>
          <w:sz w:val="24"/>
          <w:szCs w:val="24"/>
        </w:rPr>
        <w:t xml:space="preserve">we have </w:t>
      </w:r>
    </w:p>
    <w:p w14:paraId="1371B230" w14:textId="77777777" w:rsidR="00C91C55" w:rsidRPr="00C91C55" w:rsidRDefault="00C91C55" w:rsidP="00A23F00">
      <w:pPr>
        <w:ind w:left="1080"/>
        <w:rPr>
          <w:sz w:val="6"/>
          <w:szCs w:val="6"/>
        </w:rPr>
      </w:pPr>
    </w:p>
    <w:p w14:paraId="75575567" w14:textId="72AA04E7" w:rsidR="002B390C" w:rsidRDefault="002B390C" w:rsidP="002B390C">
      <w:pPr>
        <w:ind w:left="10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0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≤b(c-q)&lt;b</m:t>
        </m:r>
      </m:oMath>
      <w:r w:rsidR="00064575">
        <w:rPr>
          <w:sz w:val="24"/>
          <w:szCs w:val="24"/>
        </w:rPr>
        <w:t>.</w:t>
      </w:r>
    </w:p>
    <w:p w14:paraId="07473403" w14:textId="77777777" w:rsidR="00296391" w:rsidRPr="00296391" w:rsidRDefault="00296391" w:rsidP="002B390C">
      <w:pPr>
        <w:ind w:left="1080"/>
        <w:jc w:val="center"/>
        <w:rPr>
          <w:sz w:val="4"/>
          <w:szCs w:val="4"/>
        </w:rPr>
      </w:pPr>
    </w:p>
    <w:p w14:paraId="16B569B1" w14:textId="3FB0FC82" w:rsidR="00766DFB" w:rsidRDefault="00766DFB" w:rsidP="00766DF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can then </w:t>
      </w:r>
      <w:r w:rsidR="0039030D">
        <w:rPr>
          <w:sz w:val="24"/>
          <w:szCs w:val="24"/>
        </w:rPr>
        <w:t xml:space="preserve">take away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39030D">
        <w:rPr>
          <w:sz w:val="24"/>
          <w:szCs w:val="24"/>
        </w:rPr>
        <w:t xml:space="preserve"> throughout the inequality, and we get</w:t>
      </w:r>
    </w:p>
    <w:p w14:paraId="51A31188" w14:textId="77777777" w:rsidR="00296391" w:rsidRPr="00296391" w:rsidRDefault="00296391" w:rsidP="00766DFB">
      <w:pPr>
        <w:ind w:left="1080"/>
        <w:rPr>
          <w:sz w:val="4"/>
          <w:szCs w:val="4"/>
        </w:rPr>
      </w:pPr>
    </w:p>
    <w:p w14:paraId="25F991CE" w14:textId="0A8174A8" w:rsidR="00DF701C" w:rsidRDefault="0039030D" w:rsidP="0012353F">
      <w:pPr>
        <w:ind w:left="10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≤c-q&lt;1</m:t>
        </m:r>
      </m:oMath>
      <w:r>
        <w:rPr>
          <w:sz w:val="24"/>
          <w:szCs w:val="24"/>
        </w:rPr>
        <w:t>.</w:t>
      </w:r>
    </w:p>
    <w:p w14:paraId="23650C14" w14:textId="77777777" w:rsidR="0012353F" w:rsidRPr="0012353F" w:rsidRDefault="0012353F" w:rsidP="0012353F">
      <w:pPr>
        <w:ind w:left="1080"/>
        <w:jc w:val="center"/>
        <w:rPr>
          <w:sz w:val="4"/>
          <w:szCs w:val="4"/>
        </w:rPr>
      </w:pPr>
    </w:p>
    <w:p w14:paraId="11D92D0E" w14:textId="5247EE51" w:rsidR="000F6A57" w:rsidRPr="00A01C9A" w:rsidRDefault="00A83A68" w:rsidP="001A157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Subtraction isn’t closed under addition, but we can use the fact that </w:t>
      </w:r>
      <m:oMath>
        <m:r>
          <w:rPr>
            <w:rFonts w:ascii="Cambria Math" w:hAnsi="Cambria Math"/>
            <w:sz w:val="24"/>
            <w:szCs w:val="24"/>
          </w:rPr>
          <m:t>c, q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>
        <w:rPr>
          <w:sz w:val="24"/>
          <w:szCs w:val="24"/>
        </w:rPr>
        <w:t xml:space="preserve"> and that </w:t>
      </w:r>
      <w:r w:rsidRPr="00A01C9A">
        <w:rPr>
          <w:sz w:val="24"/>
          <w:szCs w:val="24"/>
        </w:rPr>
        <w:t xml:space="preserve">the integers are not dense to derive that </w:t>
      </w:r>
      <m:oMath>
        <m:r>
          <w:rPr>
            <w:rFonts w:ascii="Cambria Math" w:hAnsi="Cambria Math"/>
            <w:sz w:val="24"/>
            <w:szCs w:val="24"/>
          </w:rPr>
          <m:t>c-q</m:t>
        </m:r>
      </m:oMath>
      <w:r w:rsidR="001A1571">
        <w:rPr>
          <w:sz w:val="24"/>
          <w:szCs w:val="24"/>
        </w:rPr>
        <w:t xml:space="preserve"> must be equal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A01C9A">
        <w:rPr>
          <w:sz w:val="24"/>
          <w:szCs w:val="24"/>
        </w:rPr>
        <w:t xml:space="preserve">. Remember, we initially substituted </w:t>
      </w:r>
      <m:oMath>
        <m:r>
          <w:rPr>
            <w:rFonts w:ascii="Cambria Math" w:hAnsi="Cambria Math"/>
            <w:sz w:val="24"/>
            <w:szCs w:val="24"/>
          </w:rPr>
          <m:t>a-bq</m:t>
        </m:r>
      </m:oMath>
      <w:r w:rsidRPr="00A01C9A">
        <w:rPr>
          <w:sz w:val="24"/>
          <w:szCs w:val="24"/>
        </w:rPr>
        <w:t xml:space="preserve"> into the restriction, which was equivalent to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A01C9A">
        <w:rPr>
          <w:sz w:val="24"/>
          <w:szCs w:val="24"/>
        </w:rPr>
        <w:t xml:space="preserve">. Thus, </w:t>
      </w:r>
      <m:oMath>
        <m:r>
          <w:rPr>
            <w:rFonts w:ascii="Cambria Math" w:hAnsi="Cambria Math"/>
            <w:sz w:val="24"/>
            <w:szCs w:val="24"/>
          </w:rPr>
          <m:t>c-q=0.</m:t>
        </m:r>
      </m:oMath>
      <w:r w:rsidR="001A1571">
        <w:rPr>
          <w:sz w:val="24"/>
          <w:szCs w:val="24"/>
        </w:rPr>
        <w:t xml:space="preserve"> So, </w:t>
      </w:r>
      <m:oMath>
        <m:r>
          <w:rPr>
            <w:rFonts w:ascii="Cambria Math" w:hAnsi="Cambria Math"/>
            <w:sz w:val="24"/>
            <w:szCs w:val="24"/>
          </w:rPr>
          <m:t>r=b∙0=0</m:t>
        </m:r>
      </m:oMath>
      <w:r w:rsidR="00EE5498">
        <w:rPr>
          <w:sz w:val="24"/>
          <w:szCs w:val="24"/>
        </w:rPr>
        <w:t xml:space="preserve"> by property 11 of the integers.</w:t>
      </w:r>
      <w:r w:rsidRPr="00A01C9A">
        <w:rPr>
          <w:sz w:val="24"/>
          <w:szCs w:val="24"/>
        </w:rPr>
        <w:t xml:space="preserve"> </w:t>
      </w:r>
      <w:r w:rsidR="00870530" w:rsidRPr="00A01C9A">
        <w:rPr>
          <w:sz w:val="24"/>
          <w:szCs w:val="24"/>
        </w:rPr>
        <w:t xml:space="preserve">Thus, we see that if </w:t>
      </w:r>
      <m:oMath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0F6A57" w:rsidRPr="00A01C9A">
        <w:rPr>
          <w:spacing w:val="1"/>
          <w:sz w:val="24"/>
          <w:szCs w:val="24"/>
        </w:rPr>
        <w:t xml:space="preserve"> </w:t>
      </w:r>
      <w:r w:rsidR="000F6A57" w:rsidRPr="00A01C9A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0F6A57" w:rsidRPr="00A01C9A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r=0.</m:t>
        </m:r>
      </m:oMath>
    </w:p>
    <w:p w14:paraId="6A7D20C2" w14:textId="77777777" w:rsidR="000F6A57" w:rsidRPr="00A01C9A" w:rsidRDefault="000F6A57" w:rsidP="0025074B">
      <w:pPr>
        <w:ind w:left="1080"/>
        <w:rPr>
          <w:sz w:val="24"/>
          <w:szCs w:val="24"/>
        </w:rPr>
      </w:pPr>
    </w:p>
    <w:p w14:paraId="5D5EA8A3" w14:textId="070B6B11" w:rsidR="000F6A57" w:rsidRPr="00A01C9A" w:rsidRDefault="00870530" w:rsidP="0025074B">
      <w:pPr>
        <w:ind w:left="1080"/>
        <w:rPr>
          <w:spacing w:val="11"/>
          <w:sz w:val="24"/>
          <w:szCs w:val="24"/>
        </w:rPr>
      </w:pPr>
      <w:r w:rsidRPr="00A01C9A">
        <w:rPr>
          <w:sz w:val="24"/>
          <w:szCs w:val="24"/>
        </w:rPr>
        <w:t>Second</w:t>
      </w:r>
      <w:r w:rsidR="000F6A57" w:rsidRPr="00A01C9A">
        <w:rPr>
          <w:sz w:val="24"/>
          <w:szCs w:val="24"/>
        </w:rPr>
        <w:t xml:space="preserve">, let us assume that </w:t>
      </w:r>
      <m:oMath>
        <m: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="000F6A57" w:rsidRPr="00A01C9A">
        <w:rPr>
          <w:spacing w:val="11"/>
          <w:sz w:val="24"/>
          <w:szCs w:val="24"/>
        </w:rPr>
        <w:t xml:space="preserve"> and try to deduce that </w:t>
      </w:r>
      <m:oMath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0F6A57" w:rsidRPr="00A01C9A">
        <w:rPr>
          <w:spacing w:val="1"/>
          <w:sz w:val="24"/>
          <w:szCs w:val="24"/>
        </w:rPr>
        <w:t xml:space="preserve"> </w:t>
      </w:r>
      <w:r w:rsidR="000F6A57" w:rsidRPr="00A01C9A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0F6A57" w:rsidRPr="00A01C9A">
        <w:rPr>
          <w:sz w:val="24"/>
          <w:szCs w:val="24"/>
        </w:rPr>
        <w:t xml:space="preserve">. </w:t>
      </w:r>
      <w:r w:rsidR="008430C1" w:rsidRPr="00A01C9A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pacing w:val="11"/>
            <w:sz w:val="24"/>
            <w:szCs w:val="24"/>
          </w:rPr>
          <m:t>r=0,</m:t>
        </m:r>
      </m:oMath>
      <w:r w:rsidR="008430C1" w:rsidRPr="00A01C9A">
        <w:rPr>
          <w:spacing w:val="11"/>
          <w:sz w:val="24"/>
          <w:szCs w:val="24"/>
        </w:rPr>
        <w:t xml:space="preserve"> we have</w:t>
      </w:r>
    </w:p>
    <w:p w14:paraId="2045DB9D" w14:textId="77777777" w:rsidR="008430C1" w:rsidRPr="00A01C9A" w:rsidRDefault="008430C1" w:rsidP="0025074B">
      <w:pPr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a=bq+r</m:t>
          </m:r>
        </m:oMath>
      </m:oMathPara>
    </w:p>
    <w:p w14:paraId="43BF9BFC" w14:textId="22F92B0C" w:rsidR="004F44A5" w:rsidRPr="00A01C9A" w:rsidRDefault="004F44A5" w:rsidP="004F44A5">
      <w:pPr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a=bq+0</m:t>
          </m:r>
        </m:oMath>
      </m:oMathPara>
    </w:p>
    <w:p w14:paraId="69765766" w14:textId="77777777" w:rsidR="004F44A5" w:rsidRPr="00A01C9A" w:rsidRDefault="004F44A5" w:rsidP="004F44A5">
      <w:pPr>
        <w:ind w:left="1080"/>
        <w:rPr>
          <w:sz w:val="8"/>
          <w:szCs w:val="8"/>
        </w:rPr>
      </w:pPr>
    </w:p>
    <w:p w14:paraId="4BF534B7" w14:textId="141E4CD6" w:rsidR="004F44A5" w:rsidRPr="00A01C9A" w:rsidRDefault="004F44A5" w:rsidP="004F44A5">
      <w:pPr>
        <w:ind w:left="1080"/>
        <w:rPr>
          <w:sz w:val="24"/>
          <w:szCs w:val="24"/>
        </w:rPr>
      </w:pPr>
      <w:r w:rsidRPr="00A01C9A">
        <w:rPr>
          <w:sz w:val="24"/>
          <w:szCs w:val="24"/>
        </w:rPr>
        <w:t xml:space="preserve">By property 4 of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</m:oMath>
      <w:r w:rsidRPr="00A01C9A">
        <w:rPr>
          <w:sz w:val="24"/>
          <w:szCs w:val="24"/>
        </w:rPr>
        <w:t>, the previous equation results in the following equation:</w:t>
      </w:r>
    </w:p>
    <w:p w14:paraId="7C03E3F4" w14:textId="77777777" w:rsidR="004F44A5" w:rsidRPr="00A01C9A" w:rsidRDefault="004F44A5" w:rsidP="004F44A5">
      <w:pPr>
        <w:ind w:left="1080"/>
        <w:rPr>
          <w:sz w:val="6"/>
          <w:szCs w:val="6"/>
        </w:rPr>
      </w:pPr>
    </w:p>
    <w:p w14:paraId="3306D0DB" w14:textId="20266B27" w:rsidR="008430C1" w:rsidRPr="00A01C9A" w:rsidRDefault="008430C1" w:rsidP="004F44A5">
      <w:pPr>
        <w:ind w:left="10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a=bq</m:t>
        </m:r>
      </m:oMath>
      <w:r w:rsidR="00F82494" w:rsidRPr="00A01C9A">
        <w:rPr>
          <w:sz w:val="24"/>
          <w:szCs w:val="24"/>
        </w:rPr>
        <w:t>,</w:t>
      </w:r>
    </w:p>
    <w:p w14:paraId="3C4D0A2B" w14:textId="77777777" w:rsidR="004F44A5" w:rsidRPr="00A01C9A" w:rsidRDefault="004F44A5" w:rsidP="0025074B">
      <w:pPr>
        <w:ind w:left="1080"/>
        <w:rPr>
          <w:sz w:val="6"/>
          <w:szCs w:val="6"/>
        </w:rPr>
      </w:pPr>
    </w:p>
    <w:p w14:paraId="66A13B90" w14:textId="31748636" w:rsidR="00B1116D" w:rsidRPr="00DA54BE" w:rsidRDefault="00F82494" w:rsidP="00F82494">
      <w:pPr>
        <w:ind w:left="1080"/>
        <w:rPr>
          <w:sz w:val="24"/>
          <w:szCs w:val="24"/>
        </w:rPr>
      </w:pPr>
      <w:r w:rsidRPr="00A01C9A">
        <w:rPr>
          <w:sz w:val="24"/>
          <w:szCs w:val="24"/>
        </w:rPr>
        <w:t xml:space="preserve">which fits the definition of </w:t>
      </w:r>
      <m:oMath>
        <m:r>
          <w:rPr>
            <w:rFonts w:ascii="Cambria Math" w:hAnsi="Cambria Math"/>
            <w:sz w:val="24"/>
            <w:szCs w:val="24"/>
          </w:rPr>
          <m:t xml:space="preserve">"b </m:t>
        </m:r>
      </m:oMath>
      <w:r w:rsidRPr="00A01C9A">
        <w:rPr>
          <w:sz w:val="24"/>
          <w:szCs w:val="24"/>
        </w:rPr>
        <w:t xml:space="preserve">divides </w:t>
      </w:r>
      <w:proofErr w:type="gramStart"/>
      <m:oMath>
        <m:r>
          <w:rPr>
            <w:rFonts w:ascii="Cambria Math" w:hAnsi="Cambria Math"/>
            <w:sz w:val="24"/>
            <w:szCs w:val="24"/>
          </w:rPr>
          <m:t>a"</m:t>
        </m:r>
      </m:oMath>
      <w:r w:rsidRPr="00A01C9A">
        <w:rPr>
          <w:sz w:val="24"/>
          <w:szCs w:val="24"/>
        </w:rPr>
        <w:t>.</w:t>
      </w:r>
      <w:proofErr w:type="gramEnd"/>
      <w:r w:rsidRPr="00A01C9A">
        <w:rPr>
          <w:sz w:val="24"/>
          <w:szCs w:val="24"/>
        </w:rPr>
        <w:t xml:space="preserve"> </w:t>
      </w:r>
      <w:r w:rsidR="008430C1" w:rsidRPr="00A01C9A">
        <w:rPr>
          <w:sz w:val="24"/>
          <w:szCs w:val="24"/>
        </w:rPr>
        <w:t xml:space="preserve">We already noted that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 w:rsidRPr="00A01C9A">
        <w:rPr>
          <w:sz w:val="24"/>
          <w:szCs w:val="24"/>
        </w:rPr>
        <w:t xml:space="preserve">, so it is a </w:t>
      </w:r>
      <w:r w:rsidR="00B1116D" w:rsidRPr="00A01C9A">
        <w:rPr>
          <w:sz w:val="24"/>
          <w:szCs w:val="24"/>
        </w:rPr>
        <w:t xml:space="preserve">whole number. Thus, if </w:t>
      </w:r>
      <m:oMath>
        <m:r>
          <w:rPr>
            <w:rFonts w:ascii="Cambria Math" w:hAnsi="Cambria Math"/>
            <w:sz w:val="24"/>
            <w:szCs w:val="24"/>
          </w:rPr>
          <m:t>r=0</m:t>
        </m:r>
      </m:oMath>
      <w:r w:rsidR="00B1116D" w:rsidRPr="00A01C9A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B1116D" w:rsidRPr="00A01C9A">
        <w:rPr>
          <w:spacing w:val="1"/>
          <w:sz w:val="24"/>
          <w:szCs w:val="24"/>
        </w:rPr>
        <w:t xml:space="preserve"> </w:t>
      </w:r>
      <w:r w:rsidR="00B1116D" w:rsidRPr="00A01C9A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1116D" w:rsidRPr="00A01C9A">
        <w:rPr>
          <w:sz w:val="24"/>
          <w:szCs w:val="24"/>
        </w:rPr>
        <w:t xml:space="preserve">. This wraps up our proof because we showed both </w:t>
      </w:r>
      <m:oMath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B1116D" w:rsidRPr="00A01C9A">
        <w:rPr>
          <w:spacing w:val="1"/>
          <w:sz w:val="24"/>
          <w:szCs w:val="24"/>
        </w:rPr>
        <w:t xml:space="preserve"> divides</w:t>
      </w:r>
      <w:r w:rsidR="00B1116D" w:rsidRPr="00A01C9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 ⟹</m:t>
        </m:r>
        <m: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="00B1116D" w:rsidRPr="00A01C9A">
        <w:rPr>
          <w:spacing w:val="11"/>
          <w:sz w:val="24"/>
          <w:szCs w:val="24"/>
        </w:rPr>
        <w:t xml:space="preserve"> and </w:t>
      </w:r>
      <m:oMath>
        <m:r>
          <w:rPr>
            <w:rFonts w:ascii="Cambria Math" w:hAnsi="Cambria Math"/>
            <w:spacing w:val="11"/>
            <w:sz w:val="24"/>
            <w:szCs w:val="24"/>
          </w:rPr>
          <m:t>r=0⟹</m:t>
        </m:r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B1116D" w:rsidRPr="00A01C9A">
        <w:rPr>
          <w:spacing w:val="1"/>
          <w:sz w:val="24"/>
          <w:szCs w:val="24"/>
        </w:rPr>
        <w:t xml:space="preserve"> </w:t>
      </w:r>
      <w:r w:rsidR="00B1116D" w:rsidRPr="00A01C9A">
        <w:rPr>
          <w:sz w:val="24"/>
          <w:szCs w:val="24"/>
        </w:rPr>
        <w:t xml:space="preserve">divides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8B7C19" w:rsidRPr="00A01C9A">
        <w:rPr>
          <w:sz w:val="24"/>
          <w:szCs w:val="24"/>
        </w:rPr>
        <w:t>. Thus, we have shown that</w:t>
      </w:r>
      <w:r w:rsidR="00B1116D" w:rsidRPr="00A01C9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6"/>
            <w:w w:val="121"/>
            <w:sz w:val="24"/>
            <w:szCs w:val="24"/>
          </w:rPr>
          <m:t>b</m:t>
        </m:r>
      </m:oMath>
      <w:r w:rsidR="00B1116D" w:rsidRPr="00A01C9A">
        <w:rPr>
          <w:spacing w:val="1"/>
          <w:sz w:val="24"/>
          <w:szCs w:val="24"/>
        </w:rPr>
        <w:t xml:space="preserve"> divides</w:t>
      </w:r>
      <w:r w:rsidR="00B1116D" w:rsidRPr="00A01C9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 ⟺</m:t>
        </m:r>
        <m:r>
          <w:rPr>
            <w:rFonts w:ascii="Cambria Math" w:hAnsi="Cambria Math"/>
            <w:spacing w:val="11"/>
            <w:sz w:val="24"/>
            <w:szCs w:val="24"/>
          </w:rPr>
          <m:t>r=0</m:t>
        </m:r>
      </m:oMath>
      <w:r w:rsidR="00B1116D" w:rsidRPr="00A01C9A">
        <w:rPr>
          <w:sz w:val="24"/>
          <w:szCs w:val="24"/>
        </w:rPr>
        <w:t>.</w:t>
      </w:r>
    </w:p>
    <w:p w14:paraId="263BC4FE" w14:textId="77777777" w:rsidR="000F6A57" w:rsidRPr="00DA54BE" w:rsidRDefault="000F6A57" w:rsidP="000F6A57">
      <w:pPr>
        <w:rPr>
          <w:sz w:val="24"/>
          <w:szCs w:val="24"/>
        </w:rPr>
      </w:pPr>
    </w:p>
    <w:p w14:paraId="6603F8A5" w14:textId="75C8F834" w:rsidR="00A838BD" w:rsidRPr="00DA54BE" w:rsidRDefault="00A838BD">
      <w:pPr>
        <w:ind w:left="344"/>
        <w:rPr>
          <w:sz w:val="24"/>
          <w:szCs w:val="24"/>
        </w:rPr>
      </w:pPr>
      <w:r w:rsidRPr="00DA54BE">
        <w:rPr>
          <w:noProof/>
          <w:sz w:val="24"/>
          <w:szCs w:val="24"/>
        </w:rPr>
        <w:drawing>
          <wp:inline distT="0" distB="0" distL="0" distR="0" wp14:anchorId="1B3D84CE" wp14:editId="7969559F">
            <wp:extent cx="4191635" cy="547138"/>
            <wp:effectExtent l="0" t="0" r="0" b="12065"/>
            <wp:docPr id="2" name="Picture 2" descr="../../../../Screen%20Shot%202017-01-22%20at%208.0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01-22%20at%208.06.5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52" cy="5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F5B1" w14:textId="1E02AE98" w:rsidR="002479E1" w:rsidRPr="00DA54BE" w:rsidRDefault="00BF5C63" w:rsidP="00ED3A42">
      <w:pPr>
        <w:ind w:left="1080"/>
        <w:rPr>
          <w:sz w:val="24"/>
          <w:szCs w:val="24"/>
        </w:rPr>
      </w:pPr>
      <w:r w:rsidRPr="00DA54BE">
        <w:rPr>
          <w:sz w:val="24"/>
          <w:szCs w:val="24"/>
        </w:rPr>
        <w:t xml:space="preserve">The general form of the Division Algorithm states that </w:t>
      </w:r>
      <m:oMath>
        <m:r>
          <w:rPr>
            <w:rFonts w:ascii="Cambria Math" w:hAnsi="Cambria Math"/>
            <w:sz w:val="24"/>
            <w:szCs w:val="24"/>
          </w:rPr>
          <m:t>∀a, b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∈Z, ∃</m:t>
        </m:r>
        <m:r>
          <w:rPr>
            <w:rFonts w:ascii="Cambria Math" w:hAnsi="Cambria Math"/>
            <w:sz w:val="24"/>
            <w:szCs w:val="24"/>
          </w:rPr>
          <m:t>q, r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 w:rsidR="00CC0FFD">
        <w:rPr>
          <w:sz w:val="24"/>
          <w:szCs w:val="24"/>
        </w:rPr>
        <w:t xml:space="preserve"> such </w:t>
      </w:r>
      <w:proofErr w:type="gramStart"/>
      <w:r w:rsidR="00CC0FFD">
        <w:rPr>
          <w:sz w:val="24"/>
          <w:szCs w:val="24"/>
        </w:rPr>
        <w:t xml:space="preserve">that  </w:t>
      </w:r>
      <m:oMath>
        <m:r>
          <w:rPr>
            <w:rFonts w:ascii="Cambria Math" w:hAnsi="Cambria Math"/>
            <w:sz w:val="24"/>
            <w:szCs w:val="24"/>
          </w:rPr>
          <m:t>a</m:t>
        </m:r>
        <w:proofErr w:type="gramEnd"/>
        <m:r>
          <w:rPr>
            <w:rFonts w:ascii="Cambria Math" w:hAnsi="Cambria Math"/>
            <w:sz w:val="24"/>
            <w:szCs w:val="24"/>
          </w:rPr>
          <m:t>=b∙q+r</m:t>
        </m:r>
      </m:oMath>
      <w:r w:rsidR="00087E22">
        <w:rPr>
          <w:sz w:val="24"/>
          <w:szCs w:val="24"/>
        </w:rPr>
        <w:t>. S</w:t>
      </w:r>
      <w:r w:rsidRPr="00DA54BE">
        <w:rPr>
          <w:sz w:val="24"/>
          <w:szCs w:val="24"/>
        </w:rPr>
        <w:t>o</w:t>
      </w:r>
      <w:r w:rsidR="00087E22">
        <w:rPr>
          <w:sz w:val="24"/>
          <w:szCs w:val="24"/>
        </w:rPr>
        <w:t>,</w:t>
      </w:r>
      <w:r w:rsidRPr="00DA54BE">
        <w:rPr>
          <w:sz w:val="24"/>
          <w:szCs w:val="24"/>
        </w:rPr>
        <w:t xml:space="preserve"> this problem is a special case of the Division Algorithm such that </w:t>
      </w:r>
      <m:oMath>
        <m:r>
          <w:rPr>
            <w:rFonts w:ascii="Cambria Math" w:hAnsi="Cambria Math"/>
            <w:sz w:val="24"/>
            <w:szCs w:val="24"/>
          </w:rPr>
          <m:t>b=3.</m:t>
        </m:r>
      </m:oMath>
      <w:r w:rsidRPr="00DA54BE">
        <w:rPr>
          <w:sz w:val="24"/>
          <w:szCs w:val="24"/>
        </w:rPr>
        <w:t xml:space="preserve"> Thus, there must exist unique integers </w:t>
      </w:r>
      <m:oMath>
        <m:r>
          <w:rPr>
            <w:rFonts w:ascii="Cambria Math" w:hAnsi="Cambria Math"/>
            <w:sz w:val="24"/>
            <w:szCs w:val="24"/>
          </w:rPr>
          <m:t>q, r</m:t>
        </m:r>
      </m:oMath>
      <w:r w:rsidRPr="00DA54BE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a=3∙q+r, 0≤r&lt;3</m:t>
        </m:r>
      </m:oMath>
      <w:r w:rsidRPr="00DA54BE">
        <w:rPr>
          <w:sz w:val="24"/>
          <w:szCs w:val="24"/>
        </w:rPr>
        <w:t xml:space="preserve">. We therefore have the 3 separate cases: </w:t>
      </w:r>
      <m:oMath>
        <m:r>
          <w:rPr>
            <w:rFonts w:ascii="Cambria Math" w:hAnsi="Cambria Math"/>
            <w:sz w:val="24"/>
            <w:szCs w:val="24"/>
          </w:rPr>
          <m:t>r=0,1,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DA54BE">
        <w:rPr>
          <w:sz w:val="24"/>
          <w:szCs w:val="24"/>
        </w:rPr>
        <w:t xml:space="preserve">. So,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DA54BE">
        <w:rPr>
          <w:sz w:val="24"/>
          <w:szCs w:val="24"/>
        </w:rPr>
        <w:t xml:space="preserve"> </w:t>
      </w:r>
      <w:r w:rsidR="00533DFC">
        <w:rPr>
          <w:sz w:val="24"/>
          <w:szCs w:val="24"/>
        </w:rPr>
        <w:t>must be</w:t>
      </w:r>
      <w:r w:rsidRPr="00DA54BE">
        <w:rPr>
          <w:sz w:val="24"/>
          <w:szCs w:val="24"/>
        </w:rPr>
        <w:t xml:space="preserve"> in the form of </w:t>
      </w:r>
      <m:oMath>
        <m:r>
          <w:rPr>
            <w:rFonts w:ascii="Cambria Math" w:hAnsi="Cambria Math"/>
            <w:sz w:val="24"/>
            <w:szCs w:val="24"/>
          </w:rPr>
          <m:t>3∙q</m:t>
        </m:r>
      </m:oMath>
      <w:r w:rsidRPr="00DA54B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3∙q+1, </m:t>
        </m:r>
      </m:oMath>
      <w:r w:rsidRPr="00DA54BE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3∙q+2</m:t>
        </m:r>
      </m:oMath>
      <w:r w:rsidR="002368B3"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∈Z.</m:t>
        </m:r>
      </m:oMath>
      <w:r w:rsidRPr="00DA54BE">
        <w:rPr>
          <w:sz w:val="24"/>
          <w:szCs w:val="24"/>
        </w:rPr>
        <w:t xml:space="preserve"> To prove that the square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DA54BE">
        <w:rPr>
          <w:sz w:val="24"/>
          <w:szCs w:val="24"/>
        </w:rPr>
        <w:t xml:space="preserve"> is either in the form of </w:t>
      </w:r>
      <m:oMath>
        <m:r>
          <w:rPr>
            <w:rFonts w:ascii="Cambria Math" w:hAnsi="Cambria Math"/>
            <w:sz w:val="24"/>
            <w:szCs w:val="24"/>
          </w:rPr>
          <m:t>3k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3k+1</m:t>
        </m:r>
      </m:oMath>
      <w:r w:rsidRPr="00DA54BE">
        <w:rPr>
          <w:sz w:val="24"/>
          <w:szCs w:val="24"/>
        </w:rPr>
        <w:t xml:space="preserve"> for some integer </w:t>
      </w:r>
      <m:oMath>
        <m:r>
          <w:rPr>
            <w:rFonts w:ascii="Cambria Math" w:hAnsi="Cambria Math"/>
            <w:sz w:val="24"/>
            <w:szCs w:val="24"/>
          </w:rPr>
          <m:t>k,</m:t>
        </m:r>
      </m:oMath>
      <w:r w:rsidRPr="00DA54BE">
        <w:rPr>
          <w:sz w:val="24"/>
          <w:szCs w:val="24"/>
        </w:rPr>
        <w:t xml:space="preserve"> we will look at each case separately.</w:t>
      </w:r>
    </w:p>
    <w:p w14:paraId="59EA1075" w14:textId="77777777" w:rsidR="002479E1" w:rsidRPr="00DA54BE" w:rsidRDefault="002479E1" w:rsidP="00ED3A42">
      <w:pPr>
        <w:ind w:left="1080"/>
        <w:rPr>
          <w:sz w:val="24"/>
          <w:szCs w:val="24"/>
        </w:rPr>
      </w:pPr>
    </w:p>
    <w:p w14:paraId="08F8324F" w14:textId="730AF0B1" w:rsidR="002479E1" w:rsidRPr="00DA54BE" w:rsidRDefault="002479E1" w:rsidP="002327A4">
      <w:pPr>
        <w:ind w:left="10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Case 3∙q</m:t>
        </m:r>
      </m:oMath>
      <w:r w:rsidRPr="004E6F7A">
        <w:rPr>
          <w:sz w:val="24"/>
          <w:szCs w:val="24"/>
        </w:rPr>
        <w:t>:</w:t>
      </w:r>
      <w:r w:rsidRPr="00DA54BE">
        <w:rPr>
          <w:sz w:val="24"/>
          <w:szCs w:val="24"/>
        </w:rPr>
        <w:t xml:space="preserve"> Suppose that a=</w:t>
      </w:r>
      <m:oMath>
        <m:r>
          <w:rPr>
            <w:rFonts w:ascii="Cambria Math" w:hAnsi="Cambria Math"/>
            <w:sz w:val="24"/>
            <w:szCs w:val="24"/>
          </w:rPr>
          <m:t>3∙q.</m:t>
        </m:r>
      </m:oMath>
      <w:r w:rsidRPr="00DA54BE">
        <w:rPr>
          <w:sz w:val="24"/>
          <w:szCs w:val="24"/>
        </w:rPr>
        <w:t xml:space="preserve"> Then, we have the following:</w:t>
      </w:r>
    </w:p>
    <w:p w14:paraId="30DDF4E3" w14:textId="77777777" w:rsidR="002479E1" w:rsidRPr="00580452" w:rsidRDefault="002479E1" w:rsidP="00580452">
      <w:pPr>
        <w:rPr>
          <w:sz w:val="8"/>
          <w:szCs w:val="8"/>
        </w:rPr>
      </w:pPr>
    </w:p>
    <w:p w14:paraId="45B27916" w14:textId="733D7B73" w:rsidR="002479E1" w:rsidRPr="00DA54BE" w:rsidRDefault="009900B6" w:rsidP="00ED3A42">
      <w:pPr>
        <w:ind w:left="1080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(3∙q)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=3k</m:t>
        </m:r>
      </m:oMath>
      <w:r w:rsidR="006A7D08" w:rsidRPr="00DA54B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1E46D47" w14:textId="122365F4" w:rsidR="006A7D08" w:rsidRPr="00DA54BE" w:rsidRDefault="002479E1" w:rsidP="002327A4">
      <w:pPr>
        <w:ind w:left="1080"/>
        <w:rPr>
          <w:sz w:val="24"/>
          <w:szCs w:val="24"/>
        </w:rPr>
      </w:pPr>
      <w:r w:rsidRPr="002327A4">
        <w:rPr>
          <w:sz w:val="24"/>
          <w:szCs w:val="24"/>
          <w:u w:val="single"/>
        </w:rPr>
        <w:t xml:space="preserve">Case </w:t>
      </w:r>
      <m:oMath>
        <m:r>
          <w:rPr>
            <w:rFonts w:ascii="Cambria Math" w:hAnsi="Cambria Math"/>
            <w:sz w:val="24"/>
            <w:szCs w:val="24"/>
            <w:u w:val="single"/>
          </w:rPr>
          <m:t>3∙q+1</m:t>
        </m:r>
      </m:oMath>
      <w:r w:rsidRPr="004E6F7A">
        <w:rPr>
          <w:sz w:val="24"/>
          <w:szCs w:val="24"/>
        </w:rPr>
        <w:t>:</w:t>
      </w:r>
      <w:r w:rsidR="002327A4">
        <w:rPr>
          <w:sz w:val="24"/>
          <w:szCs w:val="24"/>
        </w:rPr>
        <w:t xml:space="preserve"> </w:t>
      </w:r>
      <w:r w:rsidR="006A7D08" w:rsidRPr="00DA54BE">
        <w:rPr>
          <w:sz w:val="24"/>
          <w:szCs w:val="24"/>
        </w:rPr>
        <w:t>Suppose that a=</w:t>
      </w:r>
      <m:oMath>
        <m:r>
          <w:rPr>
            <w:rFonts w:ascii="Cambria Math" w:hAnsi="Cambria Math"/>
            <w:sz w:val="24"/>
            <w:szCs w:val="24"/>
          </w:rPr>
          <m:t>3∙q+1.</m:t>
        </m:r>
      </m:oMath>
      <w:r w:rsidR="006A7D08" w:rsidRPr="00DA54BE">
        <w:rPr>
          <w:sz w:val="24"/>
          <w:szCs w:val="24"/>
        </w:rPr>
        <w:t xml:space="preserve"> Then, we have the following:</w:t>
      </w:r>
    </w:p>
    <w:p w14:paraId="234110F1" w14:textId="77777777" w:rsidR="006A7D08" w:rsidRPr="00580452" w:rsidRDefault="006A7D08" w:rsidP="00ED3A42">
      <w:pPr>
        <w:ind w:left="1080"/>
        <w:rPr>
          <w:sz w:val="8"/>
          <w:szCs w:val="8"/>
        </w:rPr>
      </w:pPr>
    </w:p>
    <w:p w14:paraId="1233A05B" w14:textId="3C6C31E6" w:rsidR="006A7D08" w:rsidRPr="00DA54BE" w:rsidRDefault="009900B6" w:rsidP="00ED3A42">
      <w:pPr>
        <w:ind w:left="1080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(3∙q+1)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+6q+1=3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+2q</m:t>
            </m:r>
          </m:e>
        </m:d>
        <m:r>
          <w:rPr>
            <w:rFonts w:ascii="Cambria Math" w:hAnsi="Cambria Math"/>
            <w:sz w:val="24"/>
            <w:szCs w:val="24"/>
          </w:rPr>
          <m:t>+1=3k+1</m:t>
        </m:r>
      </m:oMath>
      <w:r w:rsidR="006A7D08" w:rsidRPr="00DA54B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+2q</m:t>
        </m:r>
      </m:oMath>
    </w:p>
    <w:p w14:paraId="6ADC283E" w14:textId="77777777" w:rsidR="002479E1" w:rsidRPr="00DA54BE" w:rsidRDefault="002479E1" w:rsidP="00ED3A42">
      <w:pPr>
        <w:ind w:left="1080"/>
        <w:rPr>
          <w:sz w:val="24"/>
          <w:szCs w:val="24"/>
        </w:rPr>
      </w:pPr>
    </w:p>
    <w:p w14:paraId="619B7C61" w14:textId="4D8DBFF4" w:rsidR="006A7D08" w:rsidRPr="00DA54BE" w:rsidRDefault="002479E1" w:rsidP="002327A4">
      <w:pPr>
        <w:ind w:left="1080"/>
        <w:rPr>
          <w:sz w:val="24"/>
          <w:szCs w:val="24"/>
        </w:rPr>
      </w:pPr>
      <w:r w:rsidRPr="002327A4">
        <w:rPr>
          <w:sz w:val="24"/>
          <w:szCs w:val="24"/>
          <w:u w:val="single"/>
        </w:rPr>
        <w:t xml:space="preserve">Case </w:t>
      </w:r>
      <m:oMath>
        <m:r>
          <w:rPr>
            <w:rFonts w:ascii="Cambria Math" w:hAnsi="Cambria Math"/>
            <w:sz w:val="24"/>
            <w:szCs w:val="24"/>
            <w:u w:val="single"/>
          </w:rPr>
          <m:t>3∙q+2</m:t>
        </m:r>
      </m:oMath>
      <w:r w:rsidRPr="004E6F7A">
        <w:rPr>
          <w:sz w:val="24"/>
          <w:szCs w:val="24"/>
        </w:rPr>
        <w:t>:</w:t>
      </w:r>
      <w:r w:rsidR="002327A4">
        <w:rPr>
          <w:sz w:val="24"/>
          <w:szCs w:val="24"/>
        </w:rPr>
        <w:t xml:space="preserve"> </w:t>
      </w:r>
      <w:r w:rsidR="006A7D08" w:rsidRPr="00DA54BE">
        <w:rPr>
          <w:sz w:val="24"/>
          <w:szCs w:val="24"/>
        </w:rPr>
        <w:t>Suppose that a=</w:t>
      </w:r>
      <m:oMath>
        <m:r>
          <w:rPr>
            <w:rFonts w:ascii="Cambria Math" w:hAnsi="Cambria Math"/>
            <w:sz w:val="24"/>
            <w:szCs w:val="24"/>
          </w:rPr>
          <m:t>3∙q.</m:t>
        </m:r>
      </m:oMath>
      <w:r w:rsidR="006A7D08" w:rsidRPr="00DA54BE">
        <w:rPr>
          <w:sz w:val="24"/>
          <w:szCs w:val="24"/>
        </w:rPr>
        <w:t xml:space="preserve"> Then, we have the following:</w:t>
      </w:r>
    </w:p>
    <w:p w14:paraId="24FF6D5B" w14:textId="77777777" w:rsidR="006A7D08" w:rsidRPr="00580452" w:rsidRDefault="006A7D08" w:rsidP="00ED3A42">
      <w:pPr>
        <w:ind w:left="1080"/>
        <w:rPr>
          <w:sz w:val="8"/>
          <w:szCs w:val="8"/>
        </w:rPr>
      </w:pPr>
    </w:p>
    <w:p w14:paraId="761306E9" w14:textId="47CC7A87" w:rsidR="006A7D08" w:rsidRPr="00834838" w:rsidRDefault="009900B6" w:rsidP="00ED3A42">
      <w:pPr>
        <w:ind w:left="1080"/>
        <w:jc w:val="center"/>
        <w:rPr>
          <w:spacing w:val="-4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pacing w:val="-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4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pacing w:val="-4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-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pacing w:val="-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4"/>
                <w:sz w:val="24"/>
                <w:szCs w:val="24"/>
              </w:rPr>
              <m:t>(3∙q+2)</m:t>
            </m:r>
          </m:e>
          <m:sup>
            <m:r>
              <w:rPr>
                <w:rFonts w:ascii="Cambria Math" w:hAnsi="Cambria Math"/>
                <w:spacing w:val="-4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-4"/>
            <w:sz w:val="24"/>
            <w:szCs w:val="24"/>
          </w:rPr>
          <m:t>=9</m:t>
        </m:r>
        <m:sSup>
          <m:sSupPr>
            <m:ctrlPr>
              <w:rPr>
                <w:rFonts w:ascii="Cambria Math" w:hAnsi="Cambria Math"/>
                <w:i/>
                <w:spacing w:val="-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4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pacing w:val="-4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-4"/>
            <w:sz w:val="24"/>
            <w:szCs w:val="24"/>
          </w:rPr>
          <m:t>+12q+4=3</m:t>
        </m:r>
        <m:d>
          <m:dPr>
            <m:ctrlPr>
              <w:rPr>
                <w:rFonts w:ascii="Cambria Math" w:hAnsi="Cambria Math"/>
                <w:i/>
                <w:spacing w:val="-4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-4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pacing w:val="-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pacing w:val="-4"/>
                <w:sz w:val="24"/>
                <w:szCs w:val="24"/>
              </w:rPr>
              <m:t>+4q+1</m:t>
            </m:r>
          </m:e>
        </m:d>
        <m:r>
          <w:rPr>
            <w:rFonts w:ascii="Cambria Math" w:hAnsi="Cambria Math"/>
            <w:spacing w:val="-4"/>
            <w:sz w:val="24"/>
            <w:szCs w:val="24"/>
          </w:rPr>
          <m:t>+1=3k+1</m:t>
        </m:r>
      </m:oMath>
      <w:r w:rsidR="006A7D08" w:rsidRPr="00834838">
        <w:rPr>
          <w:spacing w:val="-4"/>
          <w:sz w:val="24"/>
          <w:szCs w:val="24"/>
        </w:rPr>
        <w:t xml:space="preserve">, </w:t>
      </w:r>
      <m:oMath>
        <m:r>
          <w:rPr>
            <w:rFonts w:ascii="Cambria Math" w:hAnsi="Cambria Math"/>
            <w:spacing w:val="-4"/>
            <w:sz w:val="24"/>
            <w:szCs w:val="24"/>
          </w:rPr>
          <m:t>k=3</m:t>
        </m:r>
        <m:sSup>
          <m:sSupPr>
            <m:ctrlPr>
              <w:rPr>
                <w:rFonts w:ascii="Cambria Math" w:hAnsi="Cambria Math"/>
                <w:i/>
                <w:spacing w:val="-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4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pacing w:val="-4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-4"/>
            <w:sz w:val="24"/>
            <w:szCs w:val="24"/>
          </w:rPr>
          <m:t>+4q+1</m:t>
        </m:r>
      </m:oMath>
    </w:p>
    <w:p w14:paraId="2C7868A8" w14:textId="77777777" w:rsidR="00503B4D" w:rsidRPr="00DA54BE" w:rsidRDefault="00503B4D" w:rsidP="00ED3A42">
      <w:pPr>
        <w:ind w:left="1080"/>
        <w:rPr>
          <w:sz w:val="24"/>
          <w:szCs w:val="24"/>
        </w:rPr>
      </w:pPr>
    </w:p>
    <w:p w14:paraId="1B00B7E7" w14:textId="5C05670B" w:rsidR="002479E1" w:rsidRDefault="00503B4D" w:rsidP="0034698C">
      <w:pPr>
        <w:ind w:left="1080"/>
        <w:rPr>
          <w:sz w:val="24"/>
          <w:szCs w:val="24"/>
        </w:rPr>
      </w:pPr>
      <w:r w:rsidRPr="00DA54BE">
        <w:rPr>
          <w:sz w:val="24"/>
          <w:szCs w:val="24"/>
        </w:rPr>
        <w:t xml:space="preserve">We see that the square </w:t>
      </w:r>
      <w:proofErr w:type="spellStart"/>
      <w:r w:rsidRPr="00DA54BE">
        <w:rPr>
          <w:sz w:val="24"/>
          <w:szCs w:val="24"/>
        </w:rPr>
        <w:t>of</w:t>
      </w:r>
      <w:proofErr w:type="spellEnd"/>
      <w:r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a=3q, 3q+1, 3q+2</m:t>
        </m:r>
      </m:oMath>
      <w:r w:rsidR="001D7775"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 w:rsidR="00377134">
        <w:rPr>
          <w:sz w:val="24"/>
          <w:szCs w:val="24"/>
        </w:rPr>
        <w:t xml:space="preserve"> results</w:t>
      </w:r>
      <w:r w:rsidRPr="00DA54BE">
        <w:rPr>
          <w:sz w:val="24"/>
          <w:szCs w:val="24"/>
        </w:rPr>
        <w:t xml:space="preserve"> in </w:t>
      </w:r>
      <w:r w:rsidR="00BF6CE9">
        <w:rPr>
          <w:sz w:val="24"/>
          <w:szCs w:val="24"/>
        </w:rPr>
        <w:t>the form of either</w:t>
      </w:r>
      <w:r w:rsidRPr="00DA54B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3k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3k+1</m:t>
        </m:r>
      </m:oMath>
      <w:r w:rsidRPr="00DA54BE">
        <w:rPr>
          <w:sz w:val="24"/>
          <w:szCs w:val="24"/>
        </w:rPr>
        <w:t xml:space="preserve"> for some integer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DA54BE">
        <w:rPr>
          <w:sz w:val="24"/>
          <w:szCs w:val="24"/>
        </w:rPr>
        <w:t>.</w:t>
      </w:r>
    </w:p>
    <w:p w14:paraId="06EAE1D2" w14:textId="77777777" w:rsidR="000D5E40" w:rsidRPr="00DA54BE" w:rsidRDefault="000D5E40" w:rsidP="0034698C">
      <w:pPr>
        <w:ind w:left="1080"/>
        <w:rPr>
          <w:sz w:val="24"/>
          <w:szCs w:val="24"/>
        </w:rPr>
      </w:pPr>
    </w:p>
    <w:p w14:paraId="4412CA34" w14:textId="0CBC3DE5" w:rsidR="00502014" w:rsidRPr="00DA54BE" w:rsidRDefault="00A838BD" w:rsidP="00E0446B">
      <w:pPr>
        <w:ind w:left="344"/>
        <w:rPr>
          <w:sz w:val="24"/>
          <w:szCs w:val="24"/>
        </w:rPr>
      </w:pPr>
      <w:r w:rsidRPr="00DA54BE">
        <w:rPr>
          <w:noProof/>
          <w:sz w:val="24"/>
          <w:szCs w:val="24"/>
        </w:rPr>
        <w:drawing>
          <wp:inline distT="0" distB="0" distL="0" distR="0" wp14:anchorId="43981869" wp14:editId="4039198B">
            <wp:extent cx="2724921" cy="201168"/>
            <wp:effectExtent l="0" t="0" r="0" b="2540"/>
            <wp:docPr id="3" name="Picture 3" descr="../../../../Screen%20Shot%202017-01-22%20at%208.07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7-01-22%20at%208.07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21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FD36" w14:textId="3255F3E8" w:rsidR="00FA2942" w:rsidRPr="00DA54BE" w:rsidRDefault="00FA2942" w:rsidP="00FA2942">
      <w:pPr>
        <w:ind w:left="344"/>
        <w:rPr>
          <w:bCs/>
          <w:w w:val="130"/>
          <w:sz w:val="24"/>
          <w:szCs w:val="24"/>
        </w:rPr>
      </w:pPr>
      <w:r w:rsidRPr="00DA54BE">
        <w:rPr>
          <w:sz w:val="24"/>
          <w:szCs w:val="24"/>
        </w:rPr>
        <w:t xml:space="preserve">This </w:t>
      </w:r>
      <w:r w:rsidR="00D13449" w:rsidRPr="00DA54BE">
        <w:rPr>
          <w:sz w:val="24"/>
          <w:szCs w:val="24"/>
        </w:rPr>
        <w:t>proposition</w:t>
      </w:r>
      <w:r w:rsidRPr="00DA54BE">
        <w:rPr>
          <w:sz w:val="24"/>
          <w:szCs w:val="24"/>
        </w:rPr>
        <w:t xml:space="preserve"> is essentially saying that 1</w:t>
      </w:r>
      <w:r w:rsidR="00B73401">
        <w:rPr>
          <w:sz w:val="24"/>
          <w:szCs w:val="24"/>
        </w:rPr>
        <w:t xml:space="preserve">, </w:t>
      </w:r>
      <w:r w:rsidR="00960047" w:rsidRPr="00DA54BE">
        <w:rPr>
          <w:sz w:val="24"/>
          <w:szCs w:val="24"/>
        </w:rPr>
        <w:t>the GCD of (</w:t>
      </w:r>
      <m:oMath>
        <m:r>
          <w:rPr>
            <w:rFonts w:ascii="Cambria Math" w:hAnsi="Cambria Math"/>
            <w:sz w:val="24"/>
            <w:szCs w:val="24"/>
          </w:rPr>
          <m:t>n, n+1</m:t>
        </m:r>
      </m:oMath>
      <w:r w:rsidR="00B73401">
        <w:rPr>
          <w:sz w:val="24"/>
          <w:szCs w:val="24"/>
        </w:rPr>
        <w:t>),</w:t>
      </w:r>
      <w:r w:rsidRPr="00DA54BE">
        <w:rPr>
          <w:sz w:val="24"/>
          <w:szCs w:val="24"/>
        </w:rPr>
        <w:t xml:space="preserve"> is a linear combination of </w:t>
      </w:r>
      <m:oMath>
        <m:r>
          <w:rPr>
            <w:rFonts w:ascii="Cambria Math" w:hAnsi="Cambria Math"/>
            <w:sz w:val="24"/>
            <w:szCs w:val="24"/>
          </w:rPr>
          <m:t xml:space="preserve">n </m:t>
        </m:r>
      </m:oMath>
      <w:r w:rsidRPr="00DA54BE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B43F1F">
        <w:rPr>
          <w:sz w:val="24"/>
          <w:szCs w:val="24"/>
        </w:rPr>
        <w:t>. Theorem 1.2 from the book</w:t>
      </w:r>
      <w:r w:rsidR="00B43F1F" w:rsidRPr="00DA54BE">
        <w:rPr>
          <w:sz w:val="24"/>
          <w:szCs w:val="24"/>
        </w:rPr>
        <w:t xml:space="preserve"> </w:t>
      </w:r>
      <w:r w:rsidR="00B43F1F">
        <w:rPr>
          <w:sz w:val="24"/>
          <w:szCs w:val="24"/>
        </w:rPr>
        <w:t>says w</w:t>
      </w:r>
      <w:r w:rsidR="00D13449" w:rsidRPr="00DA54BE">
        <w:rPr>
          <w:sz w:val="24"/>
          <w:szCs w:val="24"/>
        </w:rPr>
        <w:t>e can verify this by showing</w:t>
      </w:r>
      <w:r w:rsidRPr="00DA54BE">
        <w:rPr>
          <w:sz w:val="24"/>
          <w:szCs w:val="24"/>
        </w:rPr>
        <w:t xml:space="preserve"> </w:t>
      </w:r>
      <w:r w:rsidR="00D13449" w:rsidRPr="00DA54BE">
        <w:rPr>
          <w:sz w:val="24"/>
          <w:szCs w:val="24"/>
        </w:rPr>
        <w:t>the</w:t>
      </w:r>
      <w:r w:rsidRPr="00DA54BE">
        <w:rPr>
          <w:sz w:val="24"/>
          <w:szCs w:val="24"/>
        </w:rPr>
        <w:t xml:space="preserve"> exist</w:t>
      </w:r>
      <w:r w:rsidR="00D13449" w:rsidRPr="00DA54BE">
        <w:rPr>
          <w:sz w:val="24"/>
          <w:szCs w:val="24"/>
        </w:rPr>
        <w:t>ence of</w:t>
      </w:r>
      <w:r w:rsidRPr="00DA54BE">
        <w:rPr>
          <w:sz w:val="24"/>
          <w:szCs w:val="24"/>
        </w:rPr>
        <w:t xml:space="preserve"> integers </w:t>
      </w:r>
      <m:oMath>
        <m:r>
          <w:rPr>
            <w:rFonts w:ascii="Cambria Math" w:hAnsi="Cambria Math"/>
            <w:w w:val="130"/>
            <w:sz w:val="24"/>
            <w:szCs w:val="24"/>
          </w:rPr>
          <m:t>u, v</m:t>
        </m:r>
      </m:oMath>
      <w:r w:rsidRPr="00DA54BE">
        <w:rPr>
          <w:bCs/>
          <w:w w:val="130"/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1=n∙u+(</m:t>
        </m:r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+1) ∙v</m:t>
        </m:r>
      </m:oMath>
      <w:r w:rsidR="00B6001C">
        <w:rPr>
          <w:sz w:val="24"/>
          <w:szCs w:val="24"/>
        </w:rPr>
        <w:t>.</w:t>
      </w:r>
      <w:r w:rsidR="00D13449" w:rsidRPr="00DA54BE">
        <w:rPr>
          <w:sz w:val="24"/>
          <w:szCs w:val="24"/>
        </w:rPr>
        <w:t xml:space="preserve"> </w:t>
      </w:r>
      <w:r w:rsidR="008D674E">
        <w:rPr>
          <w:sz w:val="24"/>
          <w:szCs w:val="24"/>
        </w:rPr>
        <w:t xml:space="preserve">Note that the integers </w:t>
      </w:r>
      <m:oMath>
        <m:r>
          <w:rPr>
            <w:rFonts w:ascii="Cambria Math" w:hAnsi="Cambria Math"/>
            <w:sz w:val="24"/>
            <w:szCs w:val="24"/>
          </w:rPr>
          <m:t>u, v</m:t>
        </m:r>
      </m:oMath>
      <w:r w:rsidR="008D674E">
        <w:rPr>
          <w:sz w:val="24"/>
          <w:szCs w:val="24"/>
        </w:rPr>
        <w:t xml:space="preserve"> may not be unique. </w:t>
      </w:r>
      <w:r w:rsidR="00D13449" w:rsidRPr="00DA54BE">
        <w:rPr>
          <w:sz w:val="24"/>
          <w:szCs w:val="24"/>
        </w:rPr>
        <w:t xml:space="preserve">We can satisfy the proof by finding unique values of </w:t>
      </w:r>
      <m:oMath>
        <m:r>
          <w:rPr>
            <w:rFonts w:ascii="Cambria Math" w:hAnsi="Cambria Math"/>
            <w:w w:val="130"/>
            <w:sz w:val="24"/>
            <w:szCs w:val="24"/>
          </w:rPr>
          <m:t>u, v</m:t>
        </m:r>
      </m:oMath>
      <w:r w:rsidR="00D13449" w:rsidRPr="00DA54BE">
        <w:rPr>
          <w:bCs/>
          <w:w w:val="130"/>
          <w:sz w:val="24"/>
          <w:szCs w:val="24"/>
        </w:rPr>
        <w:t xml:space="preserve"> that satisfy the linear combination. In this case, </w:t>
      </w:r>
      <m:oMath>
        <m:r>
          <w:rPr>
            <w:rFonts w:ascii="Cambria Math" w:hAnsi="Cambria Math"/>
            <w:w w:val="130"/>
            <w:sz w:val="24"/>
            <w:szCs w:val="24"/>
          </w:rPr>
          <m:t>u=-1</m:t>
        </m:r>
      </m:oMath>
      <w:r w:rsidR="00D13449" w:rsidRPr="00DA54BE">
        <w:rPr>
          <w:bCs/>
          <w:w w:val="130"/>
          <w:sz w:val="24"/>
          <w:szCs w:val="24"/>
        </w:rPr>
        <w:t xml:space="preserve"> and </w:t>
      </w:r>
      <m:oMath>
        <m:r>
          <w:rPr>
            <w:rFonts w:ascii="Cambria Math" w:hAnsi="Cambria Math"/>
            <w:w w:val="130"/>
            <w:sz w:val="24"/>
            <w:szCs w:val="24"/>
          </w:rPr>
          <m:t>v=1</m:t>
        </m:r>
      </m:oMath>
      <w:r w:rsidR="00D13449" w:rsidRPr="00DA54BE">
        <w:rPr>
          <w:bCs/>
          <w:w w:val="130"/>
          <w:sz w:val="24"/>
          <w:szCs w:val="24"/>
        </w:rPr>
        <w:t xml:space="preserve"> satisfy the equation:</w:t>
      </w:r>
    </w:p>
    <w:p w14:paraId="0D699FF3" w14:textId="7FA77C1A" w:rsidR="00FA2942" w:rsidRPr="00DA54BE" w:rsidRDefault="00D13449" w:rsidP="0096004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1=n∙u+(n+1)∙v</m:t>
          </m:r>
        </m:oMath>
      </m:oMathPara>
    </w:p>
    <w:p w14:paraId="5750F146" w14:textId="07807129" w:rsidR="00D13449" w:rsidRPr="00DA54BE" w:rsidRDefault="00D13449" w:rsidP="0096004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1=n∙(-1)+(n+1)∙1</m:t>
          </m:r>
        </m:oMath>
      </m:oMathPara>
    </w:p>
    <w:p w14:paraId="3D9B4B5A" w14:textId="5B877186" w:rsidR="00B97417" w:rsidRPr="00DA54BE" w:rsidRDefault="00D13449" w:rsidP="00CC25A5">
      <w:pPr>
        <w:ind w:left="34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1=-n+(n+1)∙1</m:t>
          </m:r>
        </m:oMath>
      </m:oMathPara>
    </w:p>
    <w:p w14:paraId="761B064E" w14:textId="1553E013" w:rsidR="00D13449" w:rsidRPr="00DA54BE" w:rsidRDefault="00D13449" w:rsidP="00CC25A5">
      <w:pPr>
        <w:ind w:left="34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1=-n+n+1</m:t>
          </m:r>
        </m:oMath>
      </m:oMathPara>
    </w:p>
    <w:p w14:paraId="6ED4DCEF" w14:textId="2093AA37" w:rsidR="00D13449" w:rsidRPr="00DA54BE" w:rsidRDefault="00D13449" w:rsidP="00D13449">
      <w:pPr>
        <w:ind w:left="344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1=1</m:t>
        </m:r>
      </m:oMath>
      <w:r w:rsidRPr="00DA54BE">
        <w:rPr>
          <w:sz w:val="24"/>
          <w:szCs w:val="24"/>
        </w:rPr>
        <w:t>.</w:t>
      </w:r>
    </w:p>
    <w:p w14:paraId="7B8FBB7E" w14:textId="77777777" w:rsidR="00CC25A5" w:rsidRPr="005B02EB" w:rsidRDefault="00CC25A5" w:rsidP="00CC25A5">
      <w:pPr>
        <w:ind w:left="3778" w:right="3280"/>
        <w:jc w:val="center"/>
        <w:outlineLvl w:val="0"/>
        <w:rPr>
          <w:w w:val="125"/>
          <w:sz w:val="8"/>
          <w:szCs w:val="8"/>
        </w:rPr>
      </w:pPr>
    </w:p>
    <w:p w14:paraId="14EF7768" w14:textId="2BDB9AC1" w:rsidR="005B02EB" w:rsidRDefault="005B02EB" w:rsidP="005B02EB">
      <w:pPr>
        <w:ind w:left="360"/>
        <w:outlineLvl w:val="0"/>
        <w:rPr>
          <w:sz w:val="24"/>
          <w:szCs w:val="24"/>
        </w:rPr>
      </w:pPr>
      <w:r>
        <w:rPr>
          <w:w w:val="125"/>
          <w:sz w:val="24"/>
          <w:szCs w:val="24"/>
        </w:rPr>
        <w:t xml:space="preserve">Thus,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n+1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for any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>
        <w:rPr>
          <w:sz w:val="24"/>
          <w:szCs w:val="24"/>
        </w:rPr>
        <w:t>.</w:t>
      </w:r>
    </w:p>
    <w:p w14:paraId="4FF95917" w14:textId="77777777" w:rsidR="005B02EB" w:rsidRDefault="005B02EB" w:rsidP="00375021">
      <w:pPr>
        <w:outlineLvl w:val="0"/>
        <w:rPr>
          <w:sz w:val="24"/>
          <w:szCs w:val="24"/>
        </w:rPr>
      </w:pPr>
    </w:p>
    <w:p w14:paraId="42F8E1EF" w14:textId="77777777" w:rsidR="00375021" w:rsidRPr="005B02EB" w:rsidRDefault="00375021" w:rsidP="00375021">
      <w:pPr>
        <w:outlineLvl w:val="0"/>
        <w:rPr>
          <w:w w:val="125"/>
          <w:sz w:val="8"/>
          <w:szCs w:val="8"/>
        </w:rPr>
      </w:pPr>
    </w:p>
    <w:p w14:paraId="07220A89" w14:textId="5A5DB99E" w:rsidR="00F057BF" w:rsidRPr="00DA54BE" w:rsidRDefault="00CC25A5" w:rsidP="008E2048">
      <w:pPr>
        <w:jc w:val="center"/>
        <w:outlineLvl w:val="0"/>
        <w:rPr>
          <w:i/>
          <w:sz w:val="24"/>
          <w:szCs w:val="24"/>
        </w:rPr>
      </w:pPr>
      <w:r w:rsidRPr="00DA54BE">
        <w:rPr>
          <w:i/>
          <w:w w:val="125"/>
          <w:sz w:val="24"/>
          <w:szCs w:val="24"/>
        </w:rPr>
        <w:t>Challenge Problem</w:t>
      </w:r>
    </w:p>
    <w:p w14:paraId="5DAE1CB2" w14:textId="1DAB7B77" w:rsidR="00CC25A5" w:rsidRPr="00DA54BE" w:rsidRDefault="002C6989">
      <w:pPr>
        <w:ind w:left="344"/>
        <w:rPr>
          <w:sz w:val="24"/>
          <w:szCs w:val="24"/>
        </w:rPr>
      </w:pPr>
      <w:r w:rsidRPr="00DA54BE">
        <w:rPr>
          <w:noProof/>
          <w:sz w:val="24"/>
          <w:szCs w:val="24"/>
        </w:rPr>
        <w:drawing>
          <wp:inline distT="0" distB="0" distL="0" distR="0" wp14:anchorId="04E19CA8" wp14:editId="3C091E29">
            <wp:extent cx="3569335" cy="437531"/>
            <wp:effectExtent l="0" t="0" r="12065" b="0"/>
            <wp:docPr id="5" name="Picture 5" descr="../../../../../Screen%20Shot%202017-01-22%20at%2010.03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Screen%20Shot%202017-01-22%20at%2010.03.55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32" cy="4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048" w:rsidRPr="00DA54BE">
        <w:rPr>
          <w:noProof/>
          <w:sz w:val="24"/>
          <w:szCs w:val="24"/>
        </w:rPr>
        <w:drawing>
          <wp:inline distT="0" distB="0" distL="0" distR="0" wp14:anchorId="60C80D71" wp14:editId="16C3649E">
            <wp:extent cx="3569335" cy="297445"/>
            <wp:effectExtent l="0" t="0" r="0" b="7620"/>
            <wp:docPr id="6" name="Picture 6" descr="../../../../../Screen%20Shot%202017-01-22%20at%2010.04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Screen%20Shot%202017-01-22%20at%2010.04.53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22" cy="30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3B5" w14:textId="6AF0AA26" w:rsidR="00F13ECB" w:rsidRPr="00DA54BE" w:rsidRDefault="001F38FB">
      <w:pPr>
        <w:ind w:left="344"/>
        <w:rPr>
          <w:sz w:val="24"/>
          <w:szCs w:val="24"/>
        </w:rPr>
      </w:pPr>
      <w:r w:rsidRPr="00DA54BE">
        <w:rPr>
          <w:sz w:val="24"/>
          <w:szCs w:val="24"/>
        </w:rP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Pr="00DA54BE">
        <w:rPr>
          <w:sz w:val="24"/>
          <w:szCs w:val="24"/>
        </w:rPr>
        <w:t xml:space="preserve"> denote the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="006D7BDF">
        <w:rPr>
          <w:sz w:val="24"/>
          <w:szCs w:val="24"/>
        </w:rPr>
        <w:t xml:space="preserve">, </w:t>
      </w:r>
      <w:r w:rsidRPr="00DA54BE">
        <w:rPr>
          <w:sz w:val="24"/>
          <w:szCs w:val="24"/>
        </w:rPr>
        <w:t>and</w:t>
      </w:r>
      <w:r w:rsidR="006D7BDF">
        <w:rPr>
          <w:sz w:val="24"/>
          <w:szCs w:val="24"/>
        </w:rPr>
        <w:t xml:space="preserve"> let</w:t>
      </w:r>
      <w:r w:rsidRPr="00DA54BE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="00130FFB" w:rsidRPr="00DA54BE">
        <w:rPr>
          <w:sz w:val="24"/>
          <w:szCs w:val="24"/>
        </w:rPr>
        <w:t xml:space="preserve"> denote the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</m:oMath>
      <w:r w:rsidR="00130FFB" w:rsidRPr="00DA54BE">
        <w:rPr>
          <w:sz w:val="24"/>
          <w:szCs w:val="24"/>
        </w:rPr>
        <w:t xml:space="preserve">. </w:t>
      </w:r>
      <w:r w:rsidR="00516C1A" w:rsidRPr="00DA54BE">
        <w:rPr>
          <w:sz w:val="24"/>
          <w:szCs w:val="24"/>
        </w:rPr>
        <w:t xml:space="preserve">We want to show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den>
        </m:f>
      </m:oMath>
      <w:r w:rsidR="00516C1A" w:rsidRPr="00DA54BE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a&gt;0</m:t>
        </m:r>
      </m:oMath>
      <w:r w:rsidR="00516C1A" w:rsidRPr="00DA54B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b&gt;0.</m:t>
        </m:r>
      </m:oMath>
      <w:r w:rsidR="005C3CFD">
        <w:rPr>
          <w:sz w:val="24"/>
          <w:szCs w:val="24"/>
        </w:rPr>
        <w:t xml:space="preserve"> We can rewrite the proposition equation,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E6612B">
        <w:rPr>
          <w:sz w:val="24"/>
          <w:szCs w:val="24"/>
        </w:rPr>
        <w:t>per</w:t>
      </w:r>
      <w:r w:rsidR="00084B6B">
        <w:rPr>
          <w:sz w:val="24"/>
          <w:szCs w:val="24"/>
        </w:rPr>
        <w:t xml:space="preserve"> the definition of divisibility</w:t>
      </w:r>
      <w:r w:rsidR="00DC01D7">
        <w:rPr>
          <w:sz w:val="24"/>
          <w:szCs w:val="24"/>
        </w:rPr>
        <w:t xml:space="preserve">, which says that </w:t>
      </w:r>
      <m:oMath>
        <m:r>
          <w:rPr>
            <w:rFonts w:ascii="Cambria Math" w:hAnsi="Cambria Math"/>
            <w:sz w:val="24"/>
            <w:szCs w:val="24"/>
          </w:rPr>
          <m:t>a=bc</m:t>
        </m:r>
      </m:oMath>
      <w:r w:rsidR="00DC01D7"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  <w:r w:rsidR="00DC01D7">
        <w:rPr>
          <w:sz w:val="24"/>
          <w:szCs w:val="24"/>
        </w:rPr>
        <w:t xml:space="preserve">, </w:t>
      </w:r>
      <w:r w:rsidR="00516C1A" w:rsidRPr="00DA54BE">
        <w:rPr>
          <w:sz w:val="24"/>
          <w:szCs w:val="24"/>
        </w:rPr>
        <w:t xml:space="preserve">such that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 b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="00564C0F" w:rsidRPr="00DA54BE">
        <w:rPr>
          <w:sz w:val="24"/>
          <w:szCs w:val="24"/>
        </w:rPr>
        <w:t xml:space="preserve">  </w:t>
      </w:r>
      <w:r w:rsidR="005F3EC5" w:rsidRPr="00DA54BE">
        <w:rPr>
          <w:sz w:val="24"/>
          <w:szCs w:val="24"/>
        </w:rPr>
        <w:t xml:space="preserve">By multiplying by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,</m:t>
        </m:r>
      </m:oMath>
      <w:r w:rsidR="005F3EC5" w:rsidRPr="00DA54BE">
        <w:rPr>
          <w:sz w:val="24"/>
          <w:szCs w:val="24"/>
        </w:rPr>
        <w:t xml:space="preserve"> we can get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=ab.</m:t>
        </m:r>
      </m:oMath>
      <w:r w:rsidR="00C45357" w:rsidRPr="00DA54BE">
        <w:rPr>
          <w:sz w:val="24"/>
          <w:szCs w:val="24"/>
        </w:rPr>
        <w:t xml:space="preserve"> </w:t>
      </w:r>
      <w:bookmarkStart w:id="0" w:name="_GoBack"/>
      <w:bookmarkEnd w:id="0"/>
      <w:r w:rsidR="00E6612B" w:rsidRPr="00DA54BE">
        <w:rPr>
          <w:sz w:val="24"/>
          <w:szCs w:val="24"/>
        </w:rPr>
        <w:t>Similarly,</w:t>
      </w:r>
      <w:r w:rsidR="005F3EC5" w:rsidRPr="00DA54BE">
        <w:rPr>
          <w:sz w:val="24"/>
          <w:szCs w:val="24"/>
        </w:rPr>
        <w:t xml:space="preserve"> to proving set equivalence,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=ab</m:t>
        </m:r>
      </m:oMath>
      <w:r w:rsidR="005B02EB">
        <w:rPr>
          <w:sz w:val="24"/>
          <w:szCs w:val="24"/>
        </w:rPr>
        <w:t xml:space="preserve"> if and only if</w:t>
      </w:r>
    </w:p>
    <w:p w14:paraId="6A8FCE0C" w14:textId="77777777" w:rsidR="00F13ECB" w:rsidRPr="00DA54BE" w:rsidRDefault="00F13ECB">
      <w:pPr>
        <w:ind w:left="344"/>
        <w:rPr>
          <w:sz w:val="24"/>
          <w:szCs w:val="24"/>
        </w:rPr>
      </w:pPr>
    </w:p>
    <w:p w14:paraId="5F80BDFF" w14:textId="2953654A" w:rsidR="00F13ECB" w:rsidRPr="00DA54BE" w:rsidRDefault="00F13ECB" w:rsidP="00F13ECB">
      <w:pPr>
        <w:ind w:left="344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1. 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≥ab,</m:t>
        </m:r>
      </m:oMath>
      <w:r w:rsidR="005F3EC5" w:rsidRPr="00DA54BE">
        <w:rPr>
          <w:sz w:val="24"/>
          <w:szCs w:val="24"/>
        </w:rPr>
        <w:t xml:space="preserve"> and </w:t>
      </w:r>
    </w:p>
    <w:p w14:paraId="44D6E5A2" w14:textId="5C081019" w:rsidR="002C6989" w:rsidRPr="00DA54BE" w:rsidRDefault="00F13ECB" w:rsidP="00F13ECB">
      <w:pPr>
        <w:ind w:left="344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2. lcm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b</m:t>
              </m:r>
            </m:e>
          </m:d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 b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≤ab.</m:t>
          </m:r>
        </m:oMath>
      </m:oMathPara>
    </w:p>
    <w:p w14:paraId="6F9AE228" w14:textId="77777777" w:rsidR="004329D6" w:rsidRPr="00DA54BE" w:rsidRDefault="004329D6" w:rsidP="00F13ECB">
      <w:pPr>
        <w:ind w:left="344"/>
        <w:jc w:val="center"/>
        <w:rPr>
          <w:sz w:val="24"/>
          <w:szCs w:val="24"/>
        </w:rPr>
      </w:pPr>
    </w:p>
    <w:p w14:paraId="3C5E7835" w14:textId="79C9B296" w:rsidR="00F13ECB" w:rsidRPr="00DA54BE" w:rsidRDefault="004329D6" w:rsidP="0070084F">
      <w:pPr>
        <w:ind w:left="344"/>
        <w:rPr>
          <w:sz w:val="24"/>
          <w:szCs w:val="24"/>
        </w:rPr>
      </w:pPr>
      <w:r w:rsidRPr="00DA54BE">
        <w:rPr>
          <w:sz w:val="24"/>
          <w:szCs w:val="24"/>
        </w:rPr>
        <w:t xml:space="preserve">First, note that of all common multiples of two integers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DA54BE">
        <w:rPr>
          <w:sz w:val="24"/>
          <w:szCs w:val="24"/>
        </w:rPr>
        <w:t>, the least common multiple is the smallest of all common multiples. Thus, for any common multiple</w:t>
      </w:r>
      <w:r w:rsidR="00B53E56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|ab</m:t>
        </m:r>
      </m:oMath>
      <w:r w:rsidRPr="00DA54BE">
        <w:rPr>
          <w:sz w:val="24"/>
          <w:szCs w:val="24"/>
        </w:rPr>
        <w:t xml:space="preserve">, there exists a common multiple such that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|ab≥lcm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ab≥lcm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</m:oMath>
      <w:r w:rsidRPr="00DA54BE">
        <w:rPr>
          <w:sz w:val="24"/>
          <w:szCs w:val="24"/>
        </w:rPr>
        <w:t xml:space="preserve">. We will refer to this inequality as </w:t>
      </w:r>
      <m:oMath>
        <m:r>
          <w:rPr>
            <w:rFonts w:ascii="Cambria Math" w:hAnsi="Cambria Math"/>
            <w:sz w:val="24"/>
            <w:szCs w:val="24"/>
          </w:rPr>
          <m:t>(1)</m:t>
        </m:r>
      </m:oMath>
      <w:r w:rsidRPr="00DA54BE">
        <w:rPr>
          <w:sz w:val="24"/>
          <w:szCs w:val="24"/>
        </w:rPr>
        <w:t>.</w:t>
      </w:r>
    </w:p>
    <w:p w14:paraId="262EA822" w14:textId="77777777" w:rsidR="004329D6" w:rsidRPr="00DA54BE" w:rsidRDefault="004329D6" w:rsidP="00F13ECB">
      <w:pPr>
        <w:ind w:left="344"/>
        <w:rPr>
          <w:sz w:val="24"/>
          <w:szCs w:val="24"/>
        </w:rPr>
      </w:pPr>
    </w:p>
    <w:p w14:paraId="7929112E" w14:textId="225685F7" w:rsidR="004329D6" w:rsidRPr="00DA54BE" w:rsidRDefault="004329D6" w:rsidP="004329D6">
      <w:pPr>
        <w:ind w:left="344"/>
        <w:rPr>
          <w:sz w:val="24"/>
          <w:szCs w:val="24"/>
        </w:rPr>
      </w:pPr>
      <w:r w:rsidRPr="00DA54BE">
        <w:rPr>
          <w:sz w:val="24"/>
          <w:szCs w:val="24"/>
        </w:rPr>
        <w:t xml:space="preserve">Next, note that of all common denominator of two integers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DA54BE">
        <w:rPr>
          <w:sz w:val="24"/>
          <w:szCs w:val="24"/>
        </w:rPr>
        <w:t xml:space="preserve">, the greatest common denominator is the greatest of all common denominators. Thus, for any common denominator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lcm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|ab</m:t>
        </m:r>
      </m:oMath>
      <w:r w:rsidRPr="00DA54BE">
        <w:rPr>
          <w:sz w:val="24"/>
          <w:szCs w:val="24"/>
        </w:rPr>
        <w:t xml:space="preserve">, there exists a common denominator such that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lcm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|ab≤gcd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DA54B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ab≤lcm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</m:oMath>
      <w:r w:rsidRPr="00DA54BE">
        <w:rPr>
          <w:sz w:val="24"/>
          <w:szCs w:val="24"/>
        </w:rPr>
        <w:t xml:space="preserve">. We will refer to this inequality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3257B077" w14:textId="0352D80C" w:rsidR="004329D6" w:rsidRPr="00DA54BE" w:rsidRDefault="004329D6" w:rsidP="004329D6">
      <w:pPr>
        <w:rPr>
          <w:sz w:val="24"/>
          <w:szCs w:val="24"/>
        </w:rPr>
      </w:pPr>
      <w:r w:rsidRPr="00DA54BE">
        <w:rPr>
          <w:sz w:val="24"/>
          <w:szCs w:val="24"/>
        </w:rPr>
        <w:tab/>
      </w:r>
    </w:p>
    <w:p w14:paraId="26757694" w14:textId="51F957DB" w:rsidR="004329D6" w:rsidRPr="00DA54BE" w:rsidRDefault="004329D6" w:rsidP="008D39C0">
      <w:pPr>
        <w:ind w:left="360"/>
        <w:rPr>
          <w:sz w:val="24"/>
          <w:szCs w:val="24"/>
        </w:rPr>
      </w:pPr>
      <w:r w:rsidRPr="00DA54BE">
        <w:rPr>
          <w:sz w:val="24"/>
          <w:szCs w:val="24"/>
        </w:rPr>
        <w:t xml:space="preserve">By combining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DA54BE">
        <w:rPr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DA54BE">
        <w:rPr>
          <w:sz w:val="24"/>
          <w:szCs w:val="24"/>
        </w:rPr>
        <w:t xml:space="preserve"> we get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=ab</m:t>
        </m:r>
      </m:oMath>
      <w:r w:rsidR="00D87AC7" w:rsidRPr="00DA54BE">
        <w:rPr>
          <w:sz w:val="24"/>
          <w:szCs w:val="24"/>
        </w:rPr>
        <w:t xml:space="preserve">, or by rearranging algebraically, we get </w:t>
      </w:r>
      <m:oMath>
        <m:r>
          <w:rPr>
            <w:rFonts w:ascii="Cambria Math" w:hAnsi="Cambria Math"/>
            <w:sz w:val="24"/>
            <w:szCs w:val="24"/>
          </w:rPr>
          <m:t>lcm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 b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="008D39C0" w:rsidRPr="00DA54BE">
        <w:rPr>
          <w:sz w:val="24"/>
          <w:szCs w:val="24"/>
        </w:rPr>
        <w:t xml:space="preserve"> Similarly,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b</m:t>
                </m:r>
              </m:e>
            </m:d>
          </m:den>
        </m:f>
      </m:oMath>
      <w:r w:rsidR="00D87AC7" w:rsidRPr="00DA54BE">
        <w:rPr>
          <w:sz w:val="24"/>
          <w:szCs w:val="24"/>
        </w:rPr>
        <w:t>.</w:t>
      </w:r>
    </w:p>
    <w:sectPr w:rsidR="004329D6" w:rsidRPr="00DA54BE" w:rsidSect="00670336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CE429" w14:textId="77777777" w:rsidR="009900B6" w:rsidRDefault="009900B6" w:rsidP="00706B62">
      <w:r>
        <w:separator/>
      </w:r>
    </w:p>
  </w:endnote>
  <w:endnote w:type="continuationSeparator" w:id="0">
    <w:p w14:paraId="0736A525" w14:textId="77777777" w:rsidR="009900B6" w:rsidRDefault="009900B6" w:rsidP="0070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ymbol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42427" w14:textId="77777777" w:rsidR="009900B6" w:rsidRDefault="009900B6" w:rsidP="00706B62">
      <w:r>
        <w:separator/>
      </w:r>
    </w:p>
  </w:footnote>
  <w:footnote w:type="continuationSeparator" w:id="0">
    <w:p w14:paraId="0428D4A3" w14:textId="77777777" w:rsidR="009900B6" w:rsidRDefault="009900B6" w:rsidP="00706B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7918E" w14:textId="1A6C7255" w:rsidR="00725F35" w:rsidRDefault="00725F35">
    <w:pPr>
      <w:pStyle w:val="Header"/>
    </w:pPr>
    <w:r>
      <w:tab/>
    </w:r>
    <w:r>
      <w:tab/>
      <w:t>Jacob Shiohira</w:t>
    </w:r>
  </w:p>
  <w:p w14:paraId="7578128C" w14:textId="592E6593" w:rsidR="00725F35" w:rsidRDefault="00725F35">
    <w:pPr>
      <w:pStyle w:val="Header"/>
    </w:pPr>
    <w:r>
      <w:tab/>
    </w:r>
    <w:r>
      <w:tab/>
      <w:t>Math 310 – Spring 2017</w:t>
    </w:r>
  </w:p>
  <w:p w14:paraId="10B05EB8" w14:textId="63FBA319" w:rsidR="00725F35" w:rsidRDefault="00725F35">
    <w:pPr>
      <w:pStyle w:val="Header"/>
    </w:pPr>
    <w:r>
      <w:tab/>
    </w:r>
    <w:r>
      <w:tab/>
      <w:t>Homework 2</w:t>
    </w:r>
  </w:p>
  <w:p w14:paraId="1EE0521B" w14:textId="1EBAA1A3" w:rsidR="00725F35" w:rsidRDefault="00725F35">
    <w:pPr>
      <w:pStyle w:val="Header"/>
    </w:pPr>
    <w:r>
      <w:tab/>
    </w:r>
    <w:r>
      <w:tab/>
      <w:t>Time Spent: 5.5 hours</w:t>
    </w:r>
  </w:p>
  <w:p w14:paraId="5BD6707F" w14:textId="77777777" w:rsidR="00725F35" w:rsidRDefault="00725F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C85E3E"/>
    <w:multiLevelType w:val="hybridMultilevel"/>
    <w:tmpl w:val="6868DA38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>
    <w:nsid w:val="22554EEA"/>
    <w:multiLevelType w:val="hybridMultilevel"/>
    <w:tmpl w:val="F79263DA"/>
    <w:lvl w:ilvl="0" w:tplc="2430AAE4">
      <w:start w:val="1"/>
      <w:numFmt w:val="lowerLetter"/>
      <w:lvlText w:val="(%1)"/>
      <w:lvlJc w:val="left"/>
      <w:pPr>
        <w:ind w:left="1043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3">
    <w:nsid w:val="41964E8F"/>
    <w:multiLevelType w:val="hybridMultilevel"/>
    <w:tmpl w:val="23EEA9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70931"/>
    <w:multiLevelType w:val="multilevel"/>
    <w:tmpl w:val="7DE056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B474312"/>
    <w:multiLevelType w:val="hybridMultilevel"/>
    <w:tmpl w:val="791A6AA4"/>
    <w:lvl w:ilvl="0" w:tplc="04090005">
      <w:start w:val="1"/>
      <w:numFmt w:val="bullet"/>
      <w:lvlText w:val="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BF"/>
    <w:rsid w:val="00004023"/>
    <w:rsid w:val="00023B53"/>
    <w:rsid w:val="0003448A"/>
    <w:rsid w:val="00034EC9"/>
    <w:rsid w:val="00040CE3"/>
    <w:rsid w:val="00044A4F"/>
    <w:rsid w:val="00054159"/>
    <w:rsid w:val="00055959"/>
    <w:rsid w:val="0006190F"/>
    <w:rsid w:val="00063E72"/>
    <w:rsid w:val="000642A2"/>
    <w:rsid w:val="00064376"/>
    <w:rsid w:val="00064575"/>
    <w:rsid w:val="00067435"/>
    <w:rsid w:val="00071735"/>
    <w:rsid w:val="00084B6B"/>
    <w:rsid w:val="00087E22"/>
    <w:rsid w:val="0009608C"/>
    <w:rsid w:val="000965F2"/>
    <w:rsid w:val="000A0FFA"/>
    <w:rsid w:val="000A2792"/>
    <w:rsid w:val="000D256B"/>
    <w:rsid w:val="000D5E40"/>
    <w:rsid w:val="000E1899"/>
    <w:rsid w:val="000E3C03"/>
    <w:rsid w:val="000F4F9A"/>
    <w:rsid w:val="000F6A57"/>
    <w:rsid w:val="00121089"/>
    <w:rsid w:val="0012353F"/>
    <w:rsid w:val="00130FFB"/>
    <w:rsid w:val="001654EF"/>
    <w:rsid w:val="0016686C"/>
    <w:rsid w:val="00173748"/>
    <w:rsid w:val="00183A62"/>
    <w:rsid w:val="001A1571"/>
    <w:rsid w:val="001A162A"/>
    <w:rsid w:val="001B2AEC"/>
    <w:rsid w:val="001C28D1"/>
    <w:rsid w:val="001D01D3"/>
    <w:rsid w:val="001D7775"/>
    <w:rsid w:val="001E0161"/>
    <w:rsid w:val="001F38FB"/>
    <w:rsid w:val="001F3B87"/>
    <w:rsid w:val="001F480D"/>
    <w:rsid w:val="00215582"/>
    <w:rsid w:val="00225337"/>
    <w:rsid w:val="00225E6C"/>
    <w:rsid w:val="0022743D"/>
    <w:rsid w:val="002327A4"/>
    <w:rsid w:val="002340D8"/>
    <w:rsid w:val="0023416E"/>
    <w:rsid w:val="002368B3"/>
    <w:rsid w:val="002479E1"/>
    <w:rsid w:val="0025074B"/>
    <w:rsid w:val="00253AAB"/>
    <w:rsid w:val="0026163E"/>
    <w:rsid w:val="00263593"/>
    <w:rsid w:val="0027601F"/>
    <w:rsid w:val="002764C9"/>
    <w:rsid w:val="00296391"/>
    <w:rsid w:val="002B390C"/>
    <w:rsid w:val="002C6989"/>
    <w:rsid w:val="002D3540"/>
    <w:rsid w:val="002E0624"/>
    <w:rsid w:val="00312041"/>
    <w:rsid w:val="00316951"/>
    <w:rsid w:val="00316C2A"/>
    <w:rsid w:val="00327330"/>
    <w:rsid w:val="003315FC"/>
    <w:rsid w:val="003416AB"/>
    <w:rsid w:val="00346619"/>
    <w:rsid w:val="0034698C"/>
    <w:rsid w:val="0035764C"/>
    <w:rsid w:val="00362075"/>
    <w:rsid w:val="00375021"/>
    <w:rsid w:val="003757EF"/>
    <w:rsid w:val="00375921"/>
    <w:rsid w:val="00377134"/>
    <w:rsid w:val="003872CE"/>
    <w:rsid w:val="0039030D"/>
    <w:rsid w:val="003B372F"/>
    <w:rsid w:val="003B413A"/>
    <w:rsid w:val="003C0CDC"/>
    <w:rsid w:val="003C2BB2"/>
    <w:rsid w:val="003C5D8E"/>
    <w:rsid w:val="003D45B5"/>
    <w:rsid w:val="003D6386"/>
    <w:rsid w:val="003D725D"/>
    <w:rsid w:val="003E748E"/>
    <w:rsid w:val="00401793"/>
    <w:rsid w:val="0040442E"/>
    <w:rsid w:val="004075C2"/>
    <w:rsid w:val="00412C74"/>
    <w:rsid w:val="00414131"/>
    <w:rsid w:val="00422E7F"/>
    <w:rsid w:val="004329D6"/>
    <w:rsid w:val="00455222"/>
    <w:rsid w:val="004571E4"/>
    <w:rsid w:val="0046427C"/>
    <w:rsid w:val="004742DC"/>
    <w:rsid w:val="00477AAD"/>
    <w:rsid w:val="00486076"/>
    <w:rsid w:val="004959A6"/>
    <w:rsid w:val="00497311"/>
    <w:rsid w:val="004A2004"/>
    <w:rsid w:val="004E2FB1"/>
    <w:rsid w:val="004E6F7A"/>
    <w:rsid w:val="004F44A5"/>
    <w:rsid w:val="004F5A39"/>
    <w:rsid w:val="00502014"/>
    <w:rsid w:val="00503B4D"/>
    <w:rsid w:val="00511CA9"/>
    <w:rsid w:val="00514A34"/>
    <w:rsid w:val="00516C1A"/>
    <w:rsid w:val="00530D7A"/>
    <w:rsid w:val="005313D1"/>
    <w:rsid w:val="00533DFC"/>
    <w:rsid w:val="0054307A"/>
    <w:rsid w:val="005456E3"/>
    <w:rsid w:val="00564C0F"/>
    <w:rsid w:val="00566D39"/>
    <w:rsid w:val="00580452"/>
    <w:rsid w:val="005952BC"/>
    <w:rsid w:val="005A348A"/>
    <w:rsid w:val="005A5BCC"/>
    <w:rsid w:val="005B02EB"/>
    <w:rsid w:val="005B48AC"/>
    <w:rsid w:val="005C100E"/>
    <w:rsid w:val="005C182E"/>
    <w:rsid w:val="005C3CFD"/>
    <w:rsid w:val="005E4F05"/>
    <w:rsid w:val="005F3EC5"/>
    <w:rsid w:val="00600D89"/>
    <w:rsid w:val="00624466"/>
    <w:rsid w:val="00624BC6"/>
    <w:rsid w:val="00636F5B"/>
    <w:rsid w:val="00645A52"/>
    <w:rsid w:val="00650D99"/>
    <w:rsid w:val="00651968"/>
    <w:rsid w:val="00656929"/>
    <w:rsid w:val="00670336"/>
    <w:rsid w:val="006723F9"/>
    <w:rsid w:val="0068050D"/>
    <w:rsid w:val="006849F4"/>
    <w:rsid w:val="006A13FF"/>
    <w:rsid w:val="006A499F"/>
    <w:rsid w:val="006A5B36"/>
    <w:rsid w:val="006A7D08"/>
    <w:rsid w:val="006B2EFD"/>
    <w:rsid w:val="006C5F93"/>
    <w:rsid w:val="006C6B21"/>
    <w:rsid w:val="006D7BDF"/>
    <w:rsid w:val="006F2DEC"/>
    <w:rsid w:val="006F689A"/>
    <w:rsid w:val="006F7F32"/>
    <w:rsid w:val="0070084F"/>
    <w:rsid w:val="00702E1F"/>
    <w:rsid w:val="00706B62"/>
    <w:rsid w:val="00725F35"/>
    <w:rsid w:val="00726477"/>
    <w:rsid w:val="00727289"/>
    <w:rsid w:val="00737D8B"/>
    <w:rsid w:val="00747194"/>
    <w:rsid w:val="007541D0"/>
    <w:rsid w:val="00757FCF"/>
    <w:rsid w:val="00766DFB"/>
    <w:rsid w:val="00767F7D"/>
    <w:rsid w:val="00774416"/>
    <w:rsid w:val="00795BDC"/>
    <w:rsid w:val="007A2A00"/>
    <w:rsid w:val="007B01D1"/>
    <w:rsid w:val="007B1B27"/>
    <w:rsid w:val="007C24A8"/>
    <w:rsid w:val="007E0E3D"/>
    <w:rsid w:val="007E693B"/>
    <w:rsid w:val="007F33ED"/>
    <w:rsid w:val="00802B9E"/>
    <w:rsid w:val="00814995"/>
    <w:rsid w:val="0081507A"/>
    <w:rsid w:val="00817222"/>
    <w:rsid w:val="00834838"/>
    <w:rsid w:val="00836D73"/>
    <w:rsid w:val="00837E55"/>
    <w:rsid w:val="008430C1"/>
    <w:rsid w:val="008576A8"/>
    <w:rsid w:val="00870416"/>
    <w:rsid w:val="00870530"/>
    <w:rsid w:val="00872CC6"/>
    <w:rsid w:val="00881B34"/>
    <w:rsid w:val="00886042"/>
    <w:rsid w:val="008A1654"/>
    <w:rsid w:val="008B7C19"/>
    <w:rsid w:val="008C008F"/>
    <w:rsid w:val="008C0E05"/>
    <w:rsid w:val="008C7AED"/>
    <w:rsid w:val="008D39C0"/>
    <w:rsid w:val="008D674E"/>
    <w:rsid w:val="008E2048"/>
    <w:rsid w:val="008E6255"/>
    <w:rsid w:val="008F2BB8"/>
    <w:rsid w:val="00932FA4"/>
    <w:rsid w:val="009379E6"/>
    <w:rsid w:val="00941053"/>
    <w:rsid w:val="00947DF6"/>
    <w:rsid w:val="00960047"/>
    <w:rsid w:val="00962BFE"/>
    <w:rsid w:val="009671A5"/>
    <w:rsid w:val="00970792"/>
    <w:rsid w:val="00973E40"/>
    <w:rsid w:val="009900B6"/>
    <w:rsid w:val="009911D6"/>
    <w:rsid w:val="009A1C2D"/>
    <w:rsid w:val="009A3CD5"/>
    <w:rsid w:val="009B1BD2"/>
    <w:rsid w:val="009B2697"/>
    <w:rsid w:val="009C31B8"/>
    <w:rsid w:val="009C32F6"/>
    <w:rsid w:val="009F0139"/>
    <w:rsid w:val="009F5FD5"/>
    <w:rsid w:val="00A01C9A"/>
    <w:rsid w:val="00A11342"/>
    <w:rsid w:val="00A1592B"/>
    <w:rsid w:val="00A23F00"/>
    <w:rsid w:val="00A37CB8"/>
    <w:rsid w:val="00A439A5"/>
    <w:rsid w:val="00A47FDE"/>
    <w:rsid w:val="00A53FC3"/>
    <w:rsid w:val="00A7160B"/>
    <w:rsid w:val="00A838BD"/>
    <w:rsid w:val="00A83A68"/>
    <w:rsid w:val="00A91EAC"/>
    <w:rsid w:val="00AA2068"/>
    <w:rsid w:val="00AB2795"/>
    <w:rsid w:val="00AB7881"/>
    <w:rsid w:val="00AC4FCC"/>
    <w:rsid w:val="00AC5930"/>
    <w:rsid w:val="00AD3615"/>
    <w:rsid w:val="00AF1634"/>
    <w:rsid w:val="00AF5752"/>
    <w:rsid w:val="00B02882"/>
    <w:rsid w:val="00B045E4"/>
    <w:rsid w:val="00B04F8E"/>
    <w:rsid w:val="00B1116D"/>
    <w:rsid w:val="00B227E0"/>
    <w:rsid w:val="00B2384F"/>
    <w:rsid w:val="00B275EE"/>
    <w:rsid w:val="00B27AE8"/>
    <w:rsid w:val="00B31407"/>
    <w:rsid w:val="00B43089"/>
    <w:rsid w:val="00B43F1F"/>
    <w:rsid w:val="00B53E56"/>
    <w:rsid w:val="00B55309"/>
    <w:rsid w:val="00B6001C"/>
    <w:rsid w:val="00B73401"/>
    <w:rsid w:val="00B74C3A"/>
    <w:rsid w:val="00B86680"/>
    <w:rsid w:val="00B8672F"/>
    <w:rsid w:val="00B97417"/>
    <w:rsid w:val="00BA1511"/>
    <w:rsid w:val="00BA388F"/>
    <w:rsid w:val="00BA402C"/>
    <w:rsid w:val="00BB06EA"/>
    <w:rsid w:val="00BB5A13"/>
    <w:rsid w:val="00BB7DE6"/>
    <w:rsid w:val="00BD3A8B"/>
    <w:rsid w:val="00BE7494"/>
    <w:rsid w:val="00BF05DC"/>
    <w:rsid w:val="00BF2FDE"/>
    <w:rsid w:val="00BF5C63"/>
    <w:rsid w:val="00BF6CE9"/>
    <w:rsid w:val="00C038EC"/>
    <w:rsid w:val="00C03C6A"/>
    <w:rsid w:val="00C076A0"/>
    <w:rsid w:val="00C22ED5"/>
    <w:rsid w:val="00C27328"/>
    <w:rsid w:val="00C45357"/>
    <w:rsid w:val="00C45DE3"/>
    <w:rsid w:val="00C542C5"/>
    <w:rsid w:val="00C67C10"/>
    <w:rsid w:val="00C7623F"/>
    <w:rsid w:val="00C91C55"/>
    <w:rsid w:val="00C9210A"/>
    <w:rsid w:val="00C93961"/>
    <w:rsid w:val="00C93BBC"/>
    <w:rsid w:val="00C95D1B"/>
    <w:rsid w:val="00C9788A"/>
    <w:rsid w:val="00CA214D"/>
    <w:rsid w:val="00CA4FCA"/>
    <w:rsid w:val="00CA6BA7"/>
    <w:rsid w:val="00CB429F"/>
    <w:rsid w:val="00CC0FFD"/>
    <w:rsid w:val="00CC25A5"/>
    <w:rsid w:val="00D033F6"/>
    <w:rsid w:val="00D13449"/>
    <w:rsid w:val="00D14481"/>
    <w:rsid w:val="00D217F5"/>
    <w:rsid w:val="00D23289"/>
    <w:rsid w:val="00D404D1"/>
    <w:rsid w:val="00D76F33"/>
    <w:rsid w:val="00D87AC7"/>
    <w:rsid w:val="00DA54BE"/>
    <w:rsid w:val="00DA70F0"/>
    <w:rsid w:val="00DB67AB"/>
    <w:rsid w:val="00DC01D7"/>
    <w:rsid w:val="00DC247C"/>
    <w:rsid w:val="00DC6E81"/>
    <w:rsid w:val="00DD02C3"/>
    <w:rsid w:val="00DD2B4C"/>
    <w:rsid w:val="00DE4DE5"/>
    <w:rsid w:val="00DF1B8F"/>
    <w:rsid w:val="00DF701C"/>
    <w:rsid w:val="00DF72C8"/>
    <w:rsid w:val="00E0446B"/>
    <w:rsid w:val="00E365C8"/>
    <w:rsid w:val="00E57EC7"/>
    <w:rsid w:val="00E6612B"/>
    <w:rsid w:val="00E7216D"/>
    <w:rsid w:val="00E80228"/>
    <w:rsid w:val="00E83A2F"/>
    <w:rsid w:val="00E905AA"/>
    <w:rsid w:val="00E9737E"/>
    <w:rsid w:val="00EA0710"/>
    <w:rsid w:val="00ED3A42"/>
    <w:rsid w:val="00ED5BCE"/>
    <w:rsid w:val="00EE5498"/>
    <w:rsid w:val="00F03F72"/>
    <w:rsid w:val="00F057BF"/>
    <w:rsid w:val="00F06BD3"/>
    <w:rsid w:val="00F10DE7"/>
    <w:rsid w:val="00F119FE"/>
    <w:rsid w:val="00F12464"/>
    <w:rsid w:val="00F13ECB"/>
    <w:rsid w:val="00F220B9"/>
    <w:rsid w:val="00F30387"/>
    <w:rsid w:val="00F30400"/>
    <w:rsid w:val="00F341F4"/>
    <w:rsid w:val="00F446F3"/>
    <w:rsid w:val="00F45C46"/>
    <w:rsid w:val="00F712CC"/>
    <w:rsid w:val="00F82494"/>
    <w:rsid w:val="00FA2942"/>
    <w:rsid w:val="00FA7376"/>
    <w:rsid w:val="00FC07E8"/>
    <w:rsid w:val="00FC2A00"/>
    <w:rsid w:val="00FC4B10"/>
    <w:rsid w:val="00FC7085"/>
    <w:rsid w:val="00FD14A0"/>
    <w:rsid w:val="00FE1652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1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402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427C"/>
    <w:rPr>
      <w:color w:val="808080"/>
    </w:rPr>
  </w:style>
  <w:style w:type="paragraph" w:styleId="ListParagraph">
    <w:name w:val="List Paragraph"/>
    <w:basedOn w:val="Normal"/>
    <w:uiPriority w:val="34"/>
    <w:qFormat/>
    <w:rsid w:val="00BB7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62"/>
  </w:style>
  <w:style w:type="paragraph" w:styleId="Footer">
    <w:name w:val="footer"/>
    <w:basedOn w:val="Normal"/>
    <w:link w:val="FooterChar"/>
    <w:uiPriority w:val="99"/>
    <w:unhideWhenUsed/>
    <w:rsid w:val="00706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62"/>
  </w:style>
  <w:style w:type="character" w:styleId="CommentReference">
    <w:name w:val="annotation reference"/>
    <w:basedOn w:val="DefaultParagraphFont"/>
    <w:uiPriority w:val="99"/>
    <w:semiHidden/>
    <w:unhideWhenUsed/>
    <w:rsid w:val="009A3C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CD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C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C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CD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C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D5"/>
    <w:rPr>
      <w:sz w:val="18"/>
      <w:szCs w:val="18"/>
    </w:rPr>
  </w:style>
  <w:style w:type="paragraph" w:styleId="NoSpacing">
    <w:name w:val="No Spacing"/>
    <w:uiPriority w:val="1"/>
    <w:qFormat/>
    <w:rsid w:val="00BF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1983</Words>
  <Characters>11308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Shiohira</cp:lastModifiedBy>
  <cp:revision>251</cp:revision>
  <cp:lastPrinted>2017-01-27T17:04:00Z</cp:lastPrinted>
  <dcterms:created xsi:type="dcterms:W3CDTF">2017-01-22T06:13:00Z</dcterms:created>
  <dcterms:modified xsi:type="dcterms:W3CDTF">2017-01-27T22:26:00Z</dcterms:modified>
</cp:coreProperties>
</file>